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9797B" w14:textId="77777777" w:rsidR="00965C08" w:rsidRPr="0023553A" w:rsidRDefault="00965C08" w:rsidP="00BC1C0C">
      <w:pPr>
        <w:widowControl w:val="0"/>
        <w:autoSpaceDE w:val="0"/>
        <w:autoSpaceDN w:val="0"/>
        <w:adjustRightInd w:val="0"/>
        <w:jc w:val="center"/>
        <w:rPr>
          <w:rFonts w:ascii="Comic Sans MS" w:hAnsi="Comic Sans MS" w:cs="Helvetica Neue"/>
          <w:color w:val="353535"/>
          <w:sz w:val="32"/>
          <w:szCs w:val="32"/>
        </w:rPr>
      </w:pPr>
      <w:r w:rsidRPr="0023553A">
        <w:rPr>
          <w:rFonts w:ascii="Comic Sans MS" w:hAnsi="Comic Sans MS" w:cs="Helvetica Neue"/>
          <w:color w:val="353535"/>
          <w:sz w:val="32"/>
          <w:szCs w:val="32"/>
        </w:rPr>
        <w:t>The first time beginning to use GIT</w:t>
      </w:r>
    </w:p>
    <w:p w14:paraId="6F9184FE" w14:textId="77777777" w:rsidR="0089729D" w:rsidRPr="00A123C8" w:rsidRDefault="0089729D" w:rsidP="00BC1C0C">
      <w:pPr>
        <w:widowControl w:val="0"/>
        <w:autoSpaceDE w:val="0"/>
        <w:autoSpaceDN w:val="0"/>
        <w:adjustRightInd w:val="0"/>
        <w:jc w:val="center"/>
        <w:rPr>
          <w:rFonts w:ascii="Comic Sans MS" w:hAnsi="Comic Sans MS" w:cs="Helvetica Neue"/>
          <w:color w:val="353535"/>
        </w:rPr>
      </w:pPr>
    </w:p>
    <w:p w14:paraId="3CA8011B" w14:textId="57DFD119" w:rsidR="0089729D" w:rsidRPr="0023553A" w:rsidRDefault="0089729D" w:rsidP="0089729D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  <w:sz w:val="28"/>
          <w:szCs w:val="28"/>
        </w:rPr>
      </w:pPr>
      <w:r w:rsidRPr="0023553A">
        <w:rPr>
          <w:rFonts w:ascii="Comic Sans MS" w:hAnsi="Comic Sans MS" w:cs="Helvetica Neue"/>
          <w:color w:val="353535"/>
          <w:sz w:val="28"/>
          <w:szCs w:val="28"/>
        </w:rPr>
        <w:t xml:space="preserve">Part One: Initial </w:t>
      </w:r>
    </w:p>
    <w:p w14:paraId="7A762C96" w14:textId="44559641" w:rsidR="00965C08" w:rsidRPr="00A123C8" w:rsidRDefault="00965C08" w:rsidP="008972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>In local project. - do initialization</w:t>
      </w:r>
    </w:p>
    <w:p w14:paraId="22996C95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b/>
          <w:bCs/>
          <w:color w:val="353535"/>
        </w:rPr>
        <w:t>git init</w:t>
      </w:r>
    </w:p>
    <w:p w14:paraId="72E74DCB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>qians-mbp:learn qianqian$ git init</w:t>
      </w:r>
    </w:p>
    <w:p w14:paraId="2EA05165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>Initialized empty Git repository in /Users/qianqian/IdeaProjects/learn/.git/</w:t>
      </w:r>
    </w:p>
    <w:p w14:paraId="575F51DA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</w:p>
    <w:p w14:paraId="7ED400F1" w14:textId="531315DE" w:rsidR="00965C08" w:rsidRPr="00A123C8" w:rsidRDefault="00965C08" w:rsidP="0089729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>Check file status</w:t>
      </w:r>
    </w:p>
    <w:p w14:paraId="26351B35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b/>
          <w:bCs/>
          <w:color w:val="353535"/>
        </w:rPr>
        <w:t>git status</w:t>
      </w:r>
    </w:p>
    <w:p w14:paraId="5E618B41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>qians-mbp:learn qianqian$ git status</w:t>
      </w:r>
    </w:p>
    <w:p w14:paraId="5F2835FF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>On branch master</w:t>
      </w:r>
    </w:p>
    <w:p w14:paraId="24AC5B5E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</w:p>
    <w:p w14:paraId="0339F5ED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>Initial commit</w:t>
      </w:r>
    </w:p>
    <w:p w14:paraId="619C313B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</w:p>
    <w:p w14:paraId="40197DC0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>Untracked files:</w:t>
      </w:r>
    </w:p>
    <w:p w14:paraId="2CFA0D03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 xml:space="preserve">  (use "git add &lt;file&gt;..." to include in what will be committed)</w:t>
      </w:r>
    </w:p>
    <w:p w14:paraId="0FD1F2E6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</w:p>
    <w:p w14:paraId="04602DFC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 xml:space="preserve">        .gradle/</w:t>
      </w:r>
    </w:p>
    <w:p w14:paraId="78D0DA82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 xml:space="preserve">        .idea/</w:t>
      </w:r>
    </w:p>
    <w:p w14:paraId="7F5BB5BE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 xml:space="preserve">        build.gradle</w:t>
      </w:r>
    </w:p>
    <w:p w14:paraId="7C58386D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 xml:space="preserve">        build/</w:t>
      </w:r>
    </w:p>
    <w:p w14:paraId="5F7997EB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 xml:space="preserve">        gradle/</w:t>
      </w:r>
    </w:p>
    <w:p w14:paraId="56C608FB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 xml:space="preserve">        gradlew</w:t>
      </w:r>
    </w:p>
    <w:p w14:paraId="065373A2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 xml:space="preserve">        gradlew.bat</w:t>
      </w:r>
    </w:p>
    <w:p w14:paraId="4A87B749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 xml:space="preserve">        settings.gradle</w:t>
      </w:r>
    </w:p>
    <w:p w14:paraId="538F5684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 xml:space="preserve">        src/</w:t>
      </w:r>
    </w:p>
    <w:p w14:paraId="3CF6EE7B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</w:p>
    <w:p w14:paraId="6827A711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>nothing added to commit but untracked files present (use "git add" to track)</w:t>
      </w:r>
    </w:p>
    <w:p w14:paraId="544134D4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</w:p>
    <w:p w14:paraId="64949A4E" w14:textId="77777777" w:rsidR="00965C08" w:rsidRPr="00A123C8" w:rsidRDefault="00965C08" w:rsidP="00965C0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>Add git ignore file in the project root path</w:t>
      </w:r>
    </w:p>
    <w:p w14:paraId="33F094C1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>.gitignore</w:t>
      </w:r>
    </w:p>
    <w:p w14:paraId="2F87719A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>.idea/</w:t>
      </w:r>
    </w:p>
    <w:p w14:paraId="7A1DF157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>.gradle/</w:t>
      </w:r>
    </w:p>
    <w:p w14:paraId="69C092FC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>build/</w:t>
      </w:r>
    </w:p>
    <w:p w14:paraId="1BD3BB78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</w:p>
    <w:p w14:paraId="24CBAFFB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</w:p>
    <w:p w14:paraId="352AEB4E" w14:textId="77777777" w:rsidR="00965C08" w:rsidRPr="00A123C8" w:rsidRDefault="00965C08" w:rsidP="00965C0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>Add files to local git</w:t>
      </w:r>
    </w:p>
    <w:p w14:paraId="4A91CEE0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b/>
          <w:bCs/>
          <w:color w:val="353535"/>
        </w:rPr>
        <w:lastRenderedPageBreak/>
        <w:t>git add .</w:t>
      </w:r>
    </w:p>
    <w:p w14:paraId="56BA4269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</w:p>
    <w:p w14:paraId="4292AA95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>qians-mbp:learn qianqian$ git add .</w:t>
      </w:r>
    </w:p>
    <w:p w14:paraId="0FA6FA50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>qians-mbp:learn qianqian$ git status</w:t>
      </w:r>
    </w:p>
    <w:p w14:paraId="13DD7CEC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>On branch master</w:t>
      </w:r>
    </w:p>
    <w:p w14:paraId="330E2381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</w:p>
    <w:p w14:paraId="4074E76D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>Initial commit</w:t>
      </w:r>
    </w:p>
    <w:p w14:paraId="5FDF1916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</w:p>
    <w:p w14:paraId="0CD24EB1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>Changes to be committed:</w:t>
      </w:r>
    </w:p>
    <w:p w14:paraId="7B218CC7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 xml:space="preserve">  (use "git rm --cached &lt;file&gt;..." to unstage)</w:t>
      </w:r>
    </w:p>
    <w:p w14:paraId="51229C23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</w:p>
    <w:p w14:paraId="37CCCFA5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 xml:space="preserve">        new file:   .gitignore</w:t>
      </w:r>
    </w:p>
    <w:p w14:paraId="4746BA1E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 xml:space="preserve">        new file:   build.gradle</w:t>
      </w:r>
    </w:p>
    <w:p w14:paraId="7F5EEE2E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 xml:space="preserve">        new file:   gradle/wrapper/gradle-wrapper.jar</w:t>
      </w:r>
    </w:p>
    <w:p w14:paraId="77E46061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 xml:space="preserve">        new file:   gradle/wrapper/gradle-wrapper.properties</w:t>
      </w:r>
    </w:p>
    <w:p w14:paraId="0F526B3E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 xml:space="preserve">        new file:   gradlew</w:t>
      </w:r>
    </w:p>
    <w:p w14:paraId="67E8E2B1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 xml:space="preserve">        new file:   gradlew.bat</w:t>
      </w:r>
    </w:p>
    <w:p w14:paraId="6C4D90D7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 xml:space="preserve">        new file:   settings.gradle</w:t>
      </w:r>
    </w:p>
    <w:p w14:paraId="76BA8190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 xml:space="preserve">        new file:   src/main/java/Fibonacci.java</w:t>
      </w:r>
    </w:p>
    <w:p w14:paraId="6C095C15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 xml:space="preserve">        new file:   src/main/java/Searching.java</w:t>
      </w:r>
    </w:p>
    <w:p w14:paraId="3E1E8BB0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A123C8">
        <w:rPr>
          <w:rFonts w:ascii="Comic Sans MS" w:hAnsi="Comic Sans MS" w:cs="Helvetica Neue"/>
          <w:color w:val="353535"/>
        </w:rPr>
        <w:t xml:space="preserve">        new file:   src/main/java/Sorting.java</w:t>
      </w:r>
    </w:p>
    <w:p w14:paraId="34E1B4BB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</w:p>
    <w:p w14:paraId="51DF42F3" w14:textId="77777777" w:rsidR="00965C08" w:rsidRPr="00A123C8" w:rsidRDefault="00965C08" w:rsidP="00965C0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Comic Sans MS" w:eastAsia=".PingFang SC" w:hAnsi="Comic Sans MS" w:cs="Helvetica Neue"/>
          <w:color w:val="353535"/>
        </w:rPr>
      </w:pPr>
      <w:r w:rsidRPr="00A123C8">
        <w:rPr>
          <w:rFonts w:ascii="Comic Sans MS" w:eastAsia=".PingFang SC" w:hAnsi="Comic Sans MS" w:cs=".PingFang SC"/>
          <w:color w:val="353535"/>
        </w:rPr>
        <w:t>在远程仓库创建</w:t>
      </w:r>
      <w:r w:rsidRPr="00A123C8">
        <w:rPr>
          <w:rFonts w:ascii="Comic Sans MS" w:eastAsia=".PingFang SC" w:hAnsi="Comic Sans MS" w:cs="Helvetica Neue"/>
          <w:color w:val="353535"/>
        </w:rPr>
        <w:t>repository</w:t>
      </w:r>
    </w:p>
    <w:p w14:paraId="7D183605" w14:textId="77777777" w:rsidR="00965C08" w:rsidRPr="00A123C8" w:rsidRDefault="00AB736C" w:rsidP="00965C08">
      <w:pPr>
        <w:widowControl w:val="0"/>
        <w:autoSpaceDE w:val="0"/>
        <w:autoSpaceDN w:val="0"/>
        <w:adjustRightInd w:val="0"/>
        <w:rPr>
          <w:rFonts w:ascii="Comic Sans MS" w:eastAsia=".PingFang SC" w:hAnsi="Comic Sans MS" w:cs="Helvetica Neue"/>
          <w:color w:val="353535"/>
        </w:rPr>
      </w:pPr>
      <w:hyperlink r:id="rId5" w:history="1">
        <w:r w:rsidR="00965C08" w:rsidRPr="00A123C8">
          <w:rPr>
            <w:rFonts w:ascii="Comic Sans MS" w:eastAsia=".PingFang SC" w:hAnsi="Comic Sans MS" w:cs="Helvetica Neue"/>
            <w:color w:val="DCA10D"/>
          </w:rPr>
          <w:t>https://github.com/</w:t>
        </w:r>
      </w:hyperlink>
      <w:r w:rsidR="00965C08" w:rsidRPr="00A123C8">
        <w:rPr>
          <w:rFonts w:ascii="Comic Sans MS" w:eastAsia=".PingFang SC" w:hAnsi="Comic Sans MS" w:cs="Helvetica Neue"/>
          <w:color w:val="353535"/>
        </w:rPr>
        <w:t xml:space="preserve"> </w:t>
      </w:r>
    </w:p>
    <w:p w14:paraId="24DD648A" w14:textId="40DC40DE" w:rsidR="00965C08" w:rsidRPr="00A123C8" w:rsidRDefault="00AB736C" w:rsidP="00965C08">
      <w:pPr>
        <w:widowControl w:val="0"/>
        <w:autoSpaceDE w:val="0"/>
        <w:autoSpaceDN w:val="0"/>
        <w:adjustRightInd w:val="0"/>
        <w:rPr>
          <w:rFonts w:ascii="Comic Sans MS" w:eastAsia=".PingFang SC" w:hAnsi="Comic Sans MS" w:cs="Helvetica Neue"/>
          <w:color w:val="353535"/>
        </w:rPr>
      </w:pPr>
      <w:hyperlink r:id="rId6" w:history="1">
        <w:r w:rsidR="00965C08" w:rsidRPr="00A123C8">
          <w:rPr>
            <w:rFonts w:ascii="Comic Sans MS" w:eastAsia=".PingFang SC" w:hAnsi="Comic Sans MS" w:cs="Helvetica Neue"/>
            <w:color w:val="DCA10D"/>
          </w:rPr>
          <w:t>beiyou0@163.com</w:t>
        </w:r>
      </w:hyperlink>
      <w:r w:rsidR="00965C08" w:rsidRPr="00A123C8">
        <w:rPr>
          <w:rFonts w:ascii="Comic Sans MS" w:eastAsia=".PingFang SC" w:hAnsi="Comic Sans MS" w:cs="Helvetica Neue"/>
          <w:color w:val="353535"/>
        </w:rPr>
        <w:t>/</w:t>
      </w:r>
      <w:r w:rsidR="000C20DF" w:rsidRPr="00A123C8">
        <w:rPr>
          <w:rFonts w:ascii="Comic Sans MS" w:eastAsia=".PingFang SC" w:hAnsi="Comic Sans MS" w:cs="Helvetica Neue"/>
          <w:color w:val="353535"/>
        </w:rPr>
        <w:t>*****5r*</w:t>
      </w:r>
    </w:p>
    <w:p w14:paraId="5C66CC63" w14:textId="35C0CD23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eastAsia=".PingFang SC" w:hAnsi="Comic Sans MS" w:cs="Helvetica Neue"/>
          <w:color w:val="353535"/>
        </w:rPr>
      </w:pPr>
    </w:p>
    <w:p w14:paraId="6EBBCC07" w14:textId="218EEE30" w:rsidR="00965C08" w:rsidRPr="00A123C8" w:rsidRDefault="00CE4122" w:rsidP="00965C08">
      <w:pPr>
        <w:widowControl w:val="0"/>
        <w:autoSpaceDE w:val="0"/>
        <w:autoSpaceDN w:val="0"/>
        <w:adjustRightInd w:val="0"/>
        <w:rPr>
          <w:rFonts w:ascii="Comic Sans MS" w:eastAsia=".PingFang SC" w:hAnsi="Comic Sans MS" w:cs="Helvetica Neue"/>
          <w:color w:val="353535"/>
        </w:rPr>
      </w:pPr>
      <w:r w:rsidRPr="00A123C8">
        <w:rPr>
          <w:rFonts w:ascii="Comic Sans MS" w:eastAsia=".PingFang SC" w:hAnsi="Comic Sans MS" w:cs="Helvetica Neue"/>
          <w:noProof/>
          <w:color w:val="353535"/>
        </w:rPr>
        <w:drawing>
          <wp:inline distT="0" distB="0" distL="0" distR="0" wp14:anchorId="035468EE" wp14:editId="65F67809">
            <wp:extent cx="5943600" cy="5016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7541" w14:textId="02E91F53" w:rsidR="003E42A4" w:rsidRPr="00A123C8" w:rsidRDefault="003E42A4" w:rsidP="00965C08">
      <w:pPr>
        <w:widowControl w:val="0"/>
        <w:autoSpaceDE w:val="0"/>
        <w:autoSpaceDN w:val="0"/>
        <w:adjustRightInd w:val="0"/>
        <w:rPr>
          <w:rFonts w:ascii="Comic Sans MS" w:eastAsia=".PingFang SC" w:hAnsi="Comic Sans MS" w:cs="Helvetica Neue"/>
          <w:color w:val="353535"/>
        </w:rPr>
      </w:pPr>
      <w:r w:rsidRPr="00A123C8">
        <w:rPr>
          <w:rFonts w:ascii="Comic Sans MS" w:eastAsia=".PingFang SC" w:hAnsi="Comic Sans MS" w:cs="Helvetica Neue"/>
          <w:noProof/>
          <w:color w:val="353535"/>
        </w:rPr>
        <w:drawing>
          <wp:inline distT="0" distB="0" distL="0" distR="0" wp14:anchorId="446365F4" wp14:editId="332F4941">
            <wp:extent cx="5943600" cy="4239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0F1F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eastAsia=".PingFang SC" w:hAnsi="Comic Sans MS" w:cs="Helvetica Neue"/>
          <w:color w:val="353535"/>
        </w:rPr>
      </w:pPr>
    </w:p>
    <w:p w14:paraId="4C43E55D" w14:textId="77777777" w:rsidR="00965C08" w:rsidRPr="00A123C8" w:rsidRDefault="00965C08" w:rsidP="00965C0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Comic Sans MS" w:eastAsia=".PingFang SC" w:hAnsi="Comic Sans MS" w:cs="Helvetica Neue"/>
          <w:color w:val="353535"/>
        </w:rPr>
      </w:pPr>
      <w:r w:rsidRPr="00A123C8">
        <w:rPr>
          <w:rFonts w:ascii="Comic Sans MS" w:eastAsia=".PingFang SC" w:hAnsi="Comic Sans MS" w:cs=".PingFang SC"/>
          <w:color w:val="353535"/>
        </w:rPr>
        <w:t>本地工程目录下，创建远程代码仓库链接</w:t>
      </w:r>
    </w:p>
    <w:p w14:paraId="63C2F71A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eastAsia=".PingFang SC" w:hAnsi="Comic Sans MS" w:cs="Helvetica Neue"/>
          <w:color w:val="353535"/>
        </w:rPr>
      </w:pPr>
      <w:r w:rsidRPr="00A123C8">
        <w:rPr>
          <w:rFonts w:ascii="Comic Sans MS" w:eastAsia=".PingFang SC" w:hAnsi="Comic Sans MS" w:cs="Helvetica Neue"/>
          <w:color w:val="353535"/>
        </w:rPr>
        <w:t xml:space="preserve">git remote add origin </w:t>
      </w:r>
      <w:hyperlink r:id="rId9" w:history="1">
        <w:r w:rsidRPr="00A123C8">
          <w:rPr>
            <w:rFonts w:ascii="Comic Sans MS" w:eastAsia=".PingFang SC" w:hAnsi="Comic Sans MS" w:cs="Helvetica Neue"/>
            <w:color w:val="DCA10D"/>
          </w:rPr>
          <w:t>git@github.ibm.com:DSWESB/kafkaTesting.git</w:t>
        </w:r>
      </w:hyperlink>
    </w:p>
    <w:p w14:paraId="498E83E0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eastAsia=".PingFang SC" w:hAnsi="Comic Sans MS" w:cs="Helvetica Neue"/>
          <w:color w:val="353535"/>
        </w:rPr>
      </w:pPr>
      <w:r w:rsidRPr="00A123C8">
        <w:rPr>
          <w:rFonts w:ascii="Comic Sans MS" w:eastAsia=".PingFang SC" w:hAnsi="Comic Sans MS" w:cs="Helvetica Neue"/>
          <w:color w:val="353535"/>
        </w:rPr>
        <w:t xml:space="preserve">git remote -v    // </w:t>
      </w:r>
      <w:r w:rsidRPr="00A123C8">
        <w:rPr>
          <w:rFonts w:ascii="Comic Sans MS" w:eastAsia=".PingFang SC" w:hAnsi="Comic Sans MS" w:cs=".PingFang SC"/>
          <w:color w:val="353535"/>
        </w:rPr>
        <w:t>查看</w:t>
      </w:r>
      <w:r w:rsidRPr="00A123C8">
        <w:rPr>
          <w:rFonts w:ascii="Comic Sans MS" w:eastAsia=".PingFang SC" w:hAnsi="Comic Sans MS" w:cs="Helvetica Neue"/>
          <w:color w:val="353535"/>
        </w:rPr>
        <w:t>remote git repository</w:t>
      </w:r>
    </w:p>
    <w:p w14:paraId="7B6603A2" w14:textId="77777777" w:rsidR="00965C08" w:rsidRPr="00A123C8" w:rsidRDefault="00965C08" w:rsidP="00965C08">
      <w:pPr>
        <w:widowControl w:val="0"/>
        <w:autoSpaceDE w:val="0"/>
        <w:autoSpaceDN w:val="0"/>
        <w:adjustRightInd w:val="0"/>
        <w:rPr>
          <w:rFonts w:ascii="Comic Sans MS" w:eastAsia=".PingFang SC" w:hAnsi="Comic Sans MS" w:cs="Helvetica Neue"/>
          <w:color w:val="353535"/>
        </w:rPr>
      </w:pPr>
      <w:r w:rsidRPr="00A123C8">
        <w:rPr>
          <w:rFonts w:ascii="Comic Sans MS" w:eastAsia=".PingFang SC" w:hAnsi="Comic Sans MS" w:cs="Helvetica Neue"/>
          <w:color w:val="353535"/>
        </w:rPr>
        <w:t>git push -u origin master</w:t>
      </w:r>
    </w:p>
    <w:p w14:paraId="13A66733" w14:textId="77777777" w:rsidR="00D24ED3" w:rsidRPr="00A123C8" w:rsidRDefault="00AB736C">
      <w:pPr>
        <w:rPr>
          <w:rFonts w:ascii="Comic Sans MS" w:hAnsi="Comic Sans MS"/>
        </w:rPr>
      </w:pPr>
    </w:p>
    <w:p w14:paraId="28A5CE73" w14:textId="77777777" w:rsidR="008179B0" w:rsidRPr="00A123C8" w:rsidRDefault="008179B0">
      <w:pPr>
        <w:rPr>
          <w:rFonts w:ascii="Comic Sans MS" w:hAnsi="Comic Sans MS"/>
        </w:rPr>
      </w:pPr>
    </w:p>
    <w:p w14:paraId="7BEDE29F" w14:textId="4C9D81D6" w:rsidR="008179B0" w:rsidRPr="004C2779" w:rsidRDefault="008179B0">
      <w:pPr>
        <w:rPr>
          <w:rFonts w:ascii="Comic Sans MS" w:hAnsi="Comic Sans MS"/>
          <w:sz w:val="28"/>
          <w:szCs w:val="28"/>
        </w:rPr>
      </w:pPr>
      <w:r w:rsidRPr="004C2779">
        <w:rPr>
          <w:rFonts w:ascii="Comic Sans MS" w:hAnsi="Comic Sans MS"/>
          <w:sz w:val="28"/>
          <w:szCs w:val="28"/>
        </w:rPr>
        <w:t>Part Two:</w:t>
      </w:r>
      <w:r w:rsidR="00BB6F0A">
        <w:rPr>
          <w:rFonts w:ascii="Comic Sans MS" w:hAnsi="Comic Sans MS"/>
          <w:sz w:val="28"/>
          <w:szCs w:val="28"/>
        </w:rPr>
        <w:t xml:space="preserve"> Git </w:t>
      </w:r>
      <w:r w:rsidR="00491DD7">
        <w:rPr>
          <w:rFonts w:ascii="Comic Sans MS" w:hAnsi="Comic Sans MS"/>
          <w:sz w:val="28"/>
          <w:szCs w:val="28"/>
        </w:rPr>
        <w:t>delete file</w:t>
      </w:r>
    </w:p>
    <w:p w14:paraId="701BED96" w14:textId="77777777" w:rsidR="008179B0" w:rsidRPr="00A123C8" w:rsidRDefault="008179B0">
      <w:pPr>
        <w:rPr>
          <w:rFonts w:ascii="Comic Sans MS" w:hAnsi="Comic Sans MS"/>
        </w:rPr>
      </w:pPr>
    </w:p>
    <w:p w14:paraId="50BC0064" w14:textId="77777777" w:rsidR="008179B0" w:rsidRPr="00A123C8" w:rsidRDefault="008179B0" w:rsidP="008179B0">
      <w:pPr>
        <w:pStyle w:val="p1"/>
        <w:rPr>
          <w:rFonts w:ascii="Comic Sans MS" w:hAnsi="Comic Sans MS"/>
          <w:sz w:val="24"/>
          <w:szCs w:val="24"/>
        </w:rPr>
      </w:pPr>
      <w:r w:rsidRPr="00A123C8">
        <w:rPr>
          <w:rStyle w:val="s1"/>
          <w:rFonts w:ascii="Comic Sans MS" w:hAnsi="Comic Sans MS"/>
          <w:sz w:val="24"/>
          <w:szCs w:val="24"/>
        </w:rPr>
        <w:t>Git</w:t>
      </w:r>
      <w:r w:rsidRPr="00A123C8">
        <w:rPr>
          <w:rFonts w:ascii="Comic Sans MS" w:hAnsi="Comic Sans MS"/>
          <w:sz w:val="24"/>
          <w:szCs w:val="24"/>
        </w:rPr>
        <w:t>删除远程文件</w:t>
      </w:r>
      <w:r w:rsidRPr="00A123C8">
        <w:rPr>
          <w:rStyle w:val="s1"/>
          <w:rFonts w:ascii="Comic Sans MS" w:hAnsi="Comic Sans MS"/>
          <w:sz w:val="24"/>
          <w:szCs w:val="24"/>
        </w:rPr>
        <w:t>/</w:t>
      </w:r>
      <w:r w:rsidRPr="00A123C8">
        <w:rPr>
          <w:rFonts w:ascii="Comic Sans MS" w:hAnsi="Comic Sans MS"/>
          <w:sz w:val="24"/>
          <w:szCs w:val="24"/>
        </w:rPr>
        <w:t>文件夹（本地文件保留）</w:t>
      </w:r>
    </w:p>
    <w:p w14:paraId="5767DE1C" w14:textId="77777777" w:rsidR="008179B0" w:rsidRPr="00A123C8" w:rsidRDefault="008179B0" w:rsidP="008179B0">
      <w:pPr>
        <w:pStyle w:val="p2"/>
        <w:rPr>
          <w:rFonts w:ascii="Comic Sans MS" w:hAnsi="Comic Sans MS"/>
          <w:sz w:val="24"/>
          <w:szCs w:val="24"/>
        </w:rPr>
      </w:pPr>
    </w:p>
    <w:p w14:paraId="46C0B396" w14:textId="77777777" w:rsidR="008179B0" w:rsidRPr="00A123C8" w:rsidRDefault="008179B0" w:rsidP="008179B0">
      <w:pPr>
        <w:pStyle w:val="p3"/>
        <w:rPr>
          <w:rFonts w:ascii="Comic Sans MS" w:hAnsi="Comic Sans MS"/>
          <w:sz w:val="24"/>
          <w:szCs w:val="24"/>
        </w:rPr>
      </w:pPr>
      <w:hyperlink r:id="rId10" w:history="1">
        <w:r w:rsidRPr="00A123C8">
          <w:rPr>
            <w:rStyle w:val="Hyperlink"/>
            <w:rFonts w:ascii="Comic Sans MS" w:hAnsi="Comic Sans MS"/>
            <w:sz w:val="24"/>
            <w:szCs w:val="24"/>
          </w:rPr>
          <w:t>http://blog.csdn.net/github_32658299/article/details/54137990</w:t>
        </w:r>
      </w:hyperlink>
    </w:p>
    <w:p w14:paraId="69B64C0B" w14:textId="77777777" w:rsidR="008179B0" w:rsidRPr="00A123C8" w:rsidRDefault="008179B0" w:rsidP="008179B0">
      <w:pPr>
        <w:pStyle w:val="p3"/>
        <w:rPr>
          <w:rFonts w:ascii="Comic Sans MS" w:hAnsi="Comic Sans MS"/>
          <w:sz w:val="24"/>
          <w:szCs w:val="24"/>
        </w:rPr>
      </w:pPr>
      <w:hyperlink r:id="rId11" w:history="1">
        <w:r w:rsidRPr="00A123C8">
          <w:rPr>
            <w:rStyle w:val="Hyperlink"/>
            <w:rFonts w:ascii="Comic Sans MS" w:hAnsi="Comic Sans MS"/>
            <w:sz w:val="24"/>
            <w:szCs w:val="24"/>
          </w:rPr>
          <w:t>https://stackoverflow.com/questions/2047465/how-can-i-delete-a-file-from-git-repo</w:t>
        </w:r>
      </w:hyperlink>
    </w:p>
    <w:p w14:paraId="119037F0" w14:textId="77777777" w:rsidR="008179B0" w:rsidRPr="00A123C8" w:rsidRDefault="008179B0" w:rsidP="008179B0">
      <w:pPr>
        <w:pStyle w:val="p2"/>
        <w:rPr>
          <w:rFonts w:ascii="Comic Sans MS" w:hAnsi="Comic Sans MS"/>
          <w:sz w:val="24"/>
          <w:szCs w:val="24"/>
        </w:rPr>
      </w:pPr>
    </w:p>
    <w:p w14:paraId="64BEA1EA" w14:textId="77777777" w:rsidR="008179B0" w:rsidRPr="00A123C8" w:rsidRDefault="008179B0" w:rsidP="008179B0">
      <w:pPr>
        <w:pStyle w:val="p1"/>
        <w:rPr>
          <w:rFonts w:ascii="Comic Sans MS" w:hAnsi="Comic Sans MS"/>
          <w:sz w:val="24"/>
          <w:szCs w:val="24"/>
        </w:rPr>
      </w:pPr>
      <w:r w:rsidRPr="00A123C8">
        <w:rPr>
          <w:rFonts w:ascii="Comic Sans MS" w:hAnsi="Comic Sans MS"/>
          <w:sz w:val="24"/>
          <w:szCs w:val="24"/>
        </w:rPr>
        <w:t>先声明一点，如果要同时删除本地的和</w:t>
      </w:r>
      <w:r w:rsidRPr="00A123C8">
        <w:rPr>
          <w:rStyle w:val="s1"/>
          <w:rFonts w:ascii="Comic Sans MS" w:hAnsi="Comic Sans MS"/>
          <w:b/>
          <w:bCs/>
          <w:sz w:val="24"/>
          <w:szCs w:val="24"/>
        </w:rPr>
        <w:t>github</w:t>
      </w:r>
      <w:r w:rsidRPr="00A123C8">
        <w:rPr>
          <w:rFonts w:ascii="Comic Sans MS" w:hAnsi="Comic Sans MS"/>
          <w:sz w:val="24"/>
          <w:szCs w:val="24"/>
        </w:rPr>
        <w:t>上的文件，直接删除本地的再</w:t>
      </w:r>
      <w:r w:rsidRPr="00A123C8">
        <w:rPr>
          <w:rStyle w:val="s1"/>
          <w:rFonts w:ascii="Comic Sans MS" w:hAnsi="Comic Sans MS"/>
          <w:b/>
          <w:bCs/>
          <w:sz w:val="24"/>
          <w:szCs w:val="24"/>
        </w:rPr>
        <w:t>push</w:t>
      </w:r>
      <w:r w:rsidRPr="00A123C8">
        <w:rPr>
          <w:rFonts w:ascii="Comic Sans MS" w:hAnsi="Comic Sans MS"/>
          <w:sz w:val="24"/>
          <w:szCs w:val="24"/>
        </w:rPr>
        <w:t>就行了，比较简单。这里的要求是不能删除本地的文件，而要删除</w:t>
      </w:r>
      <w:r w:rsidRPr="00A123C8">
        <w:rPr>
          <w:rStyle w:val="s1"/>
          <w:rFonts w:ascii="Comic Sans MS" w:hAnsi="Comic Sans MS"/>
          <w:b/>
          <w:bCs/>
          <w:sz w:val="24"/>
          <w:szCs w:val="24"/>
        </w:rPr>
        <w:t>github</w:t>
      </w:r>
      <w:r w:rsidRPr="00A123C8">
        <w:rPr>
          <w:rFonts w:ascii="Comic Sans MS" w:hAnsi="Comic Sans MS"/>
          <w:sz w:val="24"/>
          <w:szCs w:val="24"/>
        </w:rPr>
        <w:t>里，就是网页上的文件。</w:t>
      </w:r>
    </w:p>
    <w:p w14:paraId="005682E6" w14:textId="77777777" w:rsidR="008179B0" w:rsidRPr="00A123C8" w:rsidRDefault="008179B0" w:rsidP="008179B0">
      <w:pPr>
        <w:pStyle w:val="p1"/>
        <w:rPr>
          <w:rFonts w:ascii="Comic Sans MS" w:hAnsi="Comic Sans MS"/>
          <w:sz w:val="24"/>
          <w:szCs w:val="24"/>
        </w:rPr>
      </w:pPr>
      <w:r w:rsidRPr="00A123C8">
        <w:rPr>
          <w:rFonts w:ascii="Comic Sans MS" w:hAnsi="Comic Sans MS"/>
          <w:sz w:val="24"/>
          <w:szCs w:val="24"/>
        </w:rPr>
        <w:t>其实质就是删除缓冲区里的文件，再提交给服务器端。</w:t>
      </w:r>
    </w:p>
    <w:p w14:paraId="11E872D2" w14:textId="77777777" w:rsidR="008179B0" w:rsidRPr="00A123C8" w:rsidRDefault="008179B0" w:rsidP="008179B0">
      <w:pPr>
        <w:pStyle w:val="p2"/>
        <w:rPr>
          <w:rFonts w:ascii="Comic Sans MS" w:hAnsi="Comic Sans MS"/>
          <w:sz w:val="24"/>
          <w:szCs w:val="24"/>
        </w:rPr>
      </w:pPr>
    </w:p>
    <w:p w14:paraId="1D899DC9" w14:textId="77777777" w:rsidR="008179B0" w:rsidRPr="00A123C8" w:rsidRDefault="008179B0" w:rsidP="008179B0">
      <w:pPr>
        <w:pStyle w:val="p4"/>
        <w:rPr>
          <w:rFonts w:ascii="Comic Sans MS" w:hAnsi="Comic Sans MS"/>
          <w:sz w:val="24"/>
          <w:szCs w:val="24"/>
        </w:rPr>
      </w:pPr>
      <w:r w:rsidRPr="00A123C8">
        <w:rPr>
          <w:rFonts w:ascii="Comic Sans MS" w:hAnsi="Comic Sans MS"/>
          <w:sz w:val="24"/>
          <w:szCs w:val="24"/>
        </w:rPr>
        <w:t>1.</w:t>
      </w:r>
      <w:r w:rsidRPr="00A123C8">
        <w:rPr>
          <w:rStyle w:val="s2"/>
          <w:rFonts w:ascii="Comic Sans MS" w:hAnsi="Comic Sans MS" w:hint="default"/>
          <w:sz w:val="24"/>
          <w:szCs w:val="24"/>
        </w:rPr>
        <w:t>首先进入要删除的文件夹或文件的根目录下，如</w:t>
      </w:r>
      <w:r w:rsidRPr="00A123C8">
        <w:rPr>
          <w:rFonts w:ascii="Comic Sans MS" w:hAnsi="Comic Sans MS"/>
          <w:sz w:val="24"/>
          <w:szCs w:val="24"/>
        </w:rPr>
        <w:t>F:\myprojects\supermarketmanager1115</w:t>
      </w:r>
    </w:p>
    <w:p w14:paraId="4376F268" w14:textId="77777777" w:rsidR="008179B0" w:rsidRPr="00A123C8" w:rsidRDefault="008179B0" w:rsidP="008179B0">
      <w:pPr>
        <w:pStyle w:val="p1"/>
        <w:rPr>
          <w:rFonts w:ascii="Comic Sans MS" w:hAnsi="Comic Sans MS"/>
          <w:sz w:val="24"/>
          <w:szCs w:val="24"/>
        </w:rPr>
      </w:pPr>
      <w:r w:rsidRPr="00A123C8">
        <w:rPr>
          <w:rStyle w:val="s1"/>
          <w:rFonts w:ascii="Comic Sans MS" w:hAnsi="Comic Sans MS"/>
          <w:sz w:val="24"/>
          <w:szCs w:val="24"/>
        </w:rPr>
        <w:t>2.</w:t>
      </w:r>
      <w:r w:rsidRPr="00A123C8">
        <w:rPr>
          <w:rFonts w:ascii="Comic Sans MS" w:hAnsi="Comic Sans MS"/>
          <w:sz w:val="24"/>
          <w:szCs w:val="24"/>
        </w:rPr>
        <w:t>执行下面的语句</w:t>
      </w:r>
      <w:r w:rsidRPr="00A123C8">
        <w:rPr>
          <w:rStyle w:val="s1"/>
          <w:rFonts w:ascii="Comic Sans MS" w:hAnsi="Comic Sans MS"/>
          <w:sz w:val="24"/>
          <w:szCs w:val="24"/>
        </w:rPr>
        <w:t>”some-directory”</w:t>
      </w:r>
      <w:r w:rsidRPr="00A123C8">
        <w:rPr>
          <w:rFonts w:ascii="Comic Sans MS" w:hAnsi="Comic Sans MS"/>
          <w:sz w:val="24"/>
          <w:szCs w:val="24"/>
        </w:rPr>
        <w:t>是相对于本地根目录下的文件夹</w:t>
      </w:r>
      <w:r w:rsidRPr="00A123C8">
        <w:rPr>
          <w:rStyle w:val="s1"/>
          <w:rFonts w:ascii="Comic Sans MS" w:hAnsi="Comic Sans MS"/>
          <w:sz w:val="24"/>
          <w:szCs w:val="24"/>
        </w:rPr>
        <w:t>/</w:t>
      </w:r>
      <w:r w:rsidRPr="00A123C8">
        <w:rPr>
          <w:rFonts w:ascii="Comic Sans MS" w:hAnsi="Comic Sans MS"/>
          <w:sz w:val="24"/>
          <w:szCs w:val="24"/>
        </w:rPr>
        <w:t>文件路径</w:t>
      </w:r>
    </w:p>
    <w:p w14:paraId="453E4949" w14:textId="77777777" w:rsidR="008179B0" w:rsidRPr="00A123C8" w:rsidRDefault="008179B0" w:rsidP="008179B0">
      <w:pPr>
        <w:pStyle w:val="p2"/>
        <w:rPr>
          <w:rFonts w:ascii="Comic Sans MS" w:hAnsi="Comic Sans MS"/>
          <w:sz w:val="24"/>
          <w:szCs w:val="24"/>
        </w:rPr>
      </w:pPr>
    </w:p>
    <w:p w14:paraId="018E56A1" w14:textId="77777777" w:rsidR="008179B0" w:rsidRPr="00A123C8" w:rsidRDefault="008179B0" w:rsidP="008179B0">
      <w:pPr>
        <w:pStyle w:val="p4"/>
        <w:rPr>
          <w:rFonts w:ascii="Comic Sans MS" w:hAnsi="Comic Sans MS"/>
          <w:sz w:val="24"/>
          <w:szCs w:val="24"/>
        </w:rPr>
      </w:pPr>
      <w:r w:rsidRPr="00A123C8">
        <w:rPr>
          <w:rFonts w:ascii="Comic Sans MS" w:hAnsi="Comic Sans MS"/>
          <w:sz w:val="24"/>
          <w:szCs w:val="24"/>
        </w:rPr>
        <w:t>git ls-files (list all files which added to version control)</w:t>
      </w:r>
    </w:p>
    <w:p w14:paraId="4C9E218C" w14:textId="77777777" w:rsidR="008179B0" w:rsidRPr="00A123C8" w:rsidRDefault="008179B0" w:rsidP="008179B0">
      <w:pPr>
        <w:pStyle w:val="p4"/>
        <w:rPr>
          <w:rFonts w:ascii="Comic Sans MS" w:hAnsi="Comic Sans MS"/>
          <w:sz w:val="24"/>
          <w:szCs w:val="24"/>
        </w:rPr>
      </w:pPr>
      <w:r w:rsidRPr="00A123C8">
        <w:rPr>
          <w:rFonts w:ascii="Comic Sans MS" w:hAnsi="Comic Sans MS"/>
          <w:sz w:val="24"/>
          <w:szCs w:val="24"/>
        </w:rPr>
        <w:t>git rm -r --cached some-directory</w:t>
      </w:r>
    </w:p>
    <w:p w14:paraId="6979E780" w14:textId="77777777" w:rsidR="008179B0" w:rsidRPr="00A123C8" w:rsidRDefault="008179B0" w:rsidP="008179B0">
      <w:pPr>
        <w:pStyle w:val="p4"/>
        <w:rPr>
          <w:rFonts w:ascii="Comic Sans MS" w:hAnsi="Comic Sans MS"/>
          <w:sz w:val="24"/>
          <w:szCs w:val="24"/>
        </w:rPr>
      </w:pPr>
      <w:r w:rsidRPr="00A123C8">
        <w:rPr>
          <w:rFonts w:ascii="Comic Sans MS" w:hAnsi="Comic Sans MS"/>
          <w:sz w:val="24"/>
          <w:szCs w:val="24"/>
        </w:rPr>
        <w:t>git commit -m 'Remove the now ignored directory "some-directory"'</w:t>
      </w:r>
    </w:p>
    <w:p w14:paraId="04B31789" w14:textId="77777777" w:rsidR="008179B0" w:rsidRPr="00A123C8" w:rsidRDefault="008179B0" w:rsidP="008179B0">
      <w:pPr>
        <w:pStyle w:val="p4"/>
        <w:rPr>
          <w:rFonts w:ascii="Comic Sans MS" w:hAnsi="Comic Sans MS"/>
          <w:sz w:val="24"/>
          <w:szCs w:val="24"/>
        </w:rPr>
      </w:pPr>
      <w:r w:rsidRPr="00A123C8">
        <w:rPr>
          <w:rFonts w:ascii="Comic Sans MS" w:hAnsi="Comic Sans MS"/>
          <w:sz w:val="24"/>
          <w:szCs w:val="24"/>
        </w:rPr>
        <w:t>git push origin master</w:t>
      </w:r>
    </w:p>
    <w:p w14:paraId="659A83D0" w14:textId="77777777" w:rsidR="008179B0" w:rsidRPr="00A123C8" w:rsidRDefault="008179B0" w:rsidP="008179B0">
      <w:pPr>
        <w:pStyle w:val="p5"/>
        <w:rPr>
          <w:rFonts w:ascii="Comic Sans MS" w:hAnsi="Comic Sans MS"/>
          <w:sz w:val="24"/>
          <w:szCs w:val="24"/>
        </w:rPr>
      </w:pPr>
    </w:p>
    <w:p w14:paraId="73BFA05F" w14:textId="77777777" w:rsidR="008179B0" w:rsidRPr="00A123C8" w:rsidRDefault="008179B0" w:rsidP="008179B0">
      <w:pPr>
        <w:pStyle w:val="p5"/>
        <w:rPr>
          <w:rFonts w:ascii="Comic Sans MS" w:hAnsi="Comic Sans MS"/>
          <w:sz w:val="24"/>
          <w:szCs w:val="24"/>
        </w:rPr>
      </w:pPr>
    </w:p>
    <w:p w14:paraId="1978463D" w14:textId="77777777" w:rsidR="008179B0" w:rsidRPr="00A123C8" w:rsidRDefault="008179B0" w:rsidP="008179B0">
      <w:pPr>
        <w:pStyle w:val="p4"/>
        <w:rPr>
          <w:rFonts w:ascii="Comic Sans MS" w:hAnsi="Comic Sans MS"/>
          <w:sz w:val="24"/>
          <w:szCs w:val="24"/>
        </w:rPr>
      </w:pPr>
      <w:r w:rsidRPr="00A123C8">
        <w:rPr>
          <w:rStyle w:val="s2"/>
          <w:rFonts w:ascii="Comic Sans MS" w:hAnsi="Comic Sans MS" w:hint="default"/>
          <w:sz w:val="24"/>
          <w:szCs w:val="24"/>
        </w:rPr>
        <w:t>另外</w:t>
      </w:r>
      <w:hyperlink r:id="rId12" w:history="1">
        <w:r w:rsidRPr="00A123C8">
          <w:rPr>
            <w:rStyle w:val="s3"/>
            <w:rFonts w:ascii="Comic Sans MS" w:hAnsi="Comic Sans MS"/>
            <w:b/>
            <w:bCs/>
            <w:sz w:val="24"/>
            <w:szCs w:val="24"/>
            <w:u w:val="single"/>
          </w:rPr>
          <w:t>Git</w:t>
        </w:r>
      </w:hyperlink>
      <w:r w:rsidRPr="00A123C8">
        <w:rPr>
          <w:rFonts w:ascii="Comic Sans MS" w:hAnsi="Comic Sans MS"/>
          <w:sz w:val="24"/>
          <w:szCs w:val="24"/>
        </w:rPr>
        <w:t> pull --rebase origin master</w:t>
      </w:r>
      <w:r w:rsidRPr="00A123C8">
        <w:rPr>
          <w:rStyle w:val="s2"/>
          <w:rFonts w:ascii="Comic Sans MS" w:hAnsi="Comic Sans MS" w:hint="default"/>
          <w:sz w:val="24"/>
          <w:szCs w:val="24"/>
        </w:rPr>
        <w:t>这句挺有用的，记录一下。这句的意思是：把</w:t>
      </w:r>
      <w:r w:rsidRPr="00A123C8">
        <w:rPr>
          <w:rFonts w:ascii="Comic Sans MS" w:hAnsi="Comic Sans MS"/>
          <w:sz w:val="24"/>
          <w:szCs w:val="24"/>
        </w:rPr>
        <w:t>github</w:t>
      </w:r>
      <w:r w:rsidRPr="00A123C8">
        <w:rPr>
          <w:rStyle w:val="s2"/>
          <w:rFonts w:ascii="Comic Sans MS" w:hAnsi="Comic Sans MS" w:hint="default"/>
          <w:sz w:val="24"/>
          <w:szCs w:val="24"/>
        </w:rPr>
        <w:t>上最新的文件下载下来。</w:t>
      </w:r>
    </w:p>
    <w:p w14:paraId="31606D2C" w14:textId="77777777" w:rsidR="008179B0" w:rsidRDefault="008179B0">
      <w:pPr>
        <w:rPr>
          <w:rFonts w:ascii="Comic Sans MS" w:hAnsi="Comic Sans MS"/>
        </w:rPr>
      </w:pPr>
    </w:p>
    <w:p w14:paraId="57F920FE" w14:textId="77777777" w:rsidR="00C42136" w:rsidRDefault="00C42136">
      <w:pPr>
        <w:rPr>
          <w:rFonts w:ascii="Comic Sans MS" w:hAnsi="Comic Sans MS"/>
        </w:rPr>
      </w:pPr>
    </w:p>
    <w:p w14:paraId="0B739222" w14:textId="77777777" w:rsidR="00C42136" w:rsidRDefault="00C42136">
      <w:pPr>
        <w:rPr>
          <w:rFonts w:ascii="Comic Sans MS" w:hAnsi="Comic Sans MS"/>
        </w:rPr>
      </w:pPr>
    </w:p>
    <w:p w14:paraId="6BB9DE5E" w14:textId="5426251B" w:rsidR="00C42136" w:rsidRDefault="00C42136">
      <w:pPr>
        <w:rPr>
          <w:rFonts w:ascii="Comic Sans MS" w:hAnsi="Comic Sans MS"/>
          <w:sz w:val="28"/>
          <w:szCs w:val="28"/>
        </w:rPr>
      </w:pPr>
      <w:r w:rsidRPr="00E506CD">
        <w:rPr>
          <w:rFonts w:ascii="Comic Sans MS" w:hAnsi="Comic Sans MS"/>
          <w:sz w:val="28"/>
          <w:szCs w:val="28"/>
        </w:rPr>
        <w:t xml:space="preserve">Part Three: </w:t>
      </w:r>
      <w:r w:rsidR="0033790F" w:rsidRPr="00E506CD">
        <w:rPr>
          <w:rFonts w:ascii="Comic Sans MS" w:hAnsi="Comic Sans MS"/>
          <w:sz w:val="28"/>
          <w:szCs w:val="28"/>
        </w:rPr>
        <w:t>Git ignore</w:t>
      </w:r>
    </w:p>
    <w:p w14:paraId="5B4D0B4F" w14:textId="77777777" w:rsidR="000C4893" w:rsidRPr="000C4893" w:rsidRDefault="000C4893" w:rsidP="000C4893">
      <w:pPr>
        <w:rPr>
          <w:rFonts w:ascii="Comic Sans MS" w:hAnsi="Comic Sans MS"/>
          <w:sz w:val="28"/>
          <w:szCs w:val="28"/>
        </w:rPr>
      </w:pPr>
      <w:r w:rsidRPr="000C4893">
        <w:rPr>
          <w:rFonts w:ascii="Comic Sans MS" w:hAnsi="Comic Sans MS"/>
          <w:sz w:val="28"/>
          <w:szCs w:val="28"/>
        </w:rPr>
        <w:t>英文官网：</w:t>
      </w:r>
      <w:r w:rsidRPr="000C4893">
        <w:rPr>
          <w:rFonts w:ascii="Comic Sans MS" w:hAnsi="Comic Sans MS"/>
          <w:sz w:val="28"/>
          <w:szCs w:val="28"/>
        </w:rPr>
        <w:t xml:space="preserve"> </w:t>
      </w:r>
      <w:hyperlink r:id="rId13" w:history="1">
        <w:r w:rsidRPr="000C4893">
          <w:rPr>
            <w:rStyle w:val="Hyperlink"/>
            <w:rFonts w:ascii="Comic Sans MS" w:hAnsi="Comic Sans MS"/>
            <w:sz w:val="28"/>
            <w:szCs w:val="28"/>
          </w:rPr>
          <w:t>https://git-scm.com/docs/gitignore</w:t>
        </w:r>
      </w:hyperlink>
    </w:p>
    <w:p w14:paraId="35B7AB58" w14:textId="77777777" w:rsidR="000C4893" w:rsidRPr="000C4893" w:rsidRDefault="000C4893" w:rsidP="000C4893">
      <w:pPr>
        <w:rPr>
          <w:rFonts w:ascii="Comic Sans MS" w:hAnsi="Comic Sans MS"/>
          <w:sz w:val="28"/>
          <w:szCs w:val="28"/>
        </w:rPr>
      </w:pPr>
    </w:p>
    <w:p w14:paraId="62351A0C" w14:textId="77777777" w:rsidR="000C4893" w:rsidRPr="000C4893" w:rsidRDefault="000C4893" w:rsidP="000C4893">
      <w:pPr>
        <w:rPr>
          <w:rFonts w:ascii="Comic Sans MS" w:hAnsi="Comic Sans MS"/>
          <w:sz w:val="28"/>
          <w:szCs w:val="28"/>
        </w:rPr>
      </w:pPr>
      <w:hyperlink r:id="rId14" w:history="1">
        <w:r w:rsidRPr="000C4893">
          <w:rPr>
            <w:rStyle w:val="Hyperlink"/>
            <w:rFonts w:ascii="Comic Sans MS" w:hAnsi="Comic Sans MS"/>
            <w:sz w:val="28"/>
            <w:szCs w:val="28"/>
          </w:rPr>
          <w:t>http://blog.csdn.net/hustpzb/article/details/8649545</w:t>
        </w:r>
      </w:hyperlink>
    </w:p>
    <w:p w14:paraId="2A35185A" w14:textId="77777777" w:rsidR="000C4893" w:rsidRPr="000C4893" w:rsidRDefault="000C4893" w:rsidP="000C4893">
      <w:pPr>
        <w:rPr>
          <w:rFonts w:ascii="Comic Sans MS" w:hAnsi="Comic Sans MS"/>
          <w:sz w:val="28"/>
          <w:szCs w:val="28"/>
        </w:rPr>
      </w:pPr>
    </w:p>
    <w:p w14:paraId="51F3EDF1" w14:textId="77777777" w:rsidR="000C4893" w:rsidRPr="000C4893" w:rsidRDefault="000C4893" w:rsidP="000C4893">
      <w:pPr>
        <w:rPr>
          <w:rFonts w:ascii="Comic Sans MS" w:hAnsi="Comic Sans MS"/>
          <w:sz w:val="28"/>
          <w:szCs w:val="28"/>
        </w:rPr>
      </w:pPr>
      <w:r w:rsidRPr="000C4893">
        <w:rPr>
          <w:rFonts w:ascii="Comic Sans MS" w:hAnsi="Comic Sans MS" w:hint="eastAsia"/>
          <w:sz w:val="28"/>
          <w:szCs w:val="28"/>
        </w:rPr>
        <w:t>在</w:t>
      </w:r>
      <w:hyperlink r:id="rId15" w:history="1">
        <w:r w:rsidRPr="000C4893">
          <w:rPr>
            <w:rStyle w:val="Hyperlink"/>
            <w:rFonts w:ascii="Comic Sans MS" w:hAnsi="Comic Sans MS"/>
            <w:b/>
            <w:bCs/>
            <w:sz w:val="28"/>
            <w:szCs w:val="28"/>
          </w:rPr>
          <w:t>Git</w:t>
        </w:r>
      </w:hyperlink>
      <w:r w:rsidRPr="000C4893">
        <w:rPr>
          <w:rFonts w:ascii="Comic Sans MS" w:hAnsi="Comic Sans MS" w:hint="eastAsia"/>
          <w:sz w:val="28"/>
          <w:szCs w:val="28"/>
        </w:rPr>
        <w:t>的</w:t>
      </w:r>
      <w:hyperlink r:id="rId16" w:history="1">
        <w:r w:rsidRPr="000C4893">
          <w:rPr>
            <w:rStyle w:val="Hyperlink"/>
            <w:rFonts w:ascii="Comic Sans MS" w:hAnsi="Comic Sans MS" w:hint="eastAsia"/>
            <w:sz w:val="28"/>
            <w:szCs w:val="28"/>
          </w:rPr>
          <w:t>版本控制</w:t>
        </w:r>
      </w:hyperlink>
      <w:r w:rsidRPr="000C4893">
        <w:rPr>
          <w:rFonts w:ascii="Comic Sans MS" w:hAnsi="Comic Sans MS" w:hint="eastAsia"/>
          <w:sz w:val="28"/>
          <w:szCs w:val="28"/>
        </w:rPr>
        <w:t>中，可能有些文件是不需要加入控制的，那我们在提交代码时就需要忽略这些文件，下面讲讲应该怎么给</w:t>
      </w:r>
      <w:hyperlink r:id="rId17" w:history="1">
        <w:r w:rsidRPr="000C4893">
          <w:rPr>
            <w:rStyle w:val="Hyperlink"/>
            <w:rFonts w:ascii="Comic Sans MS" w:hAnsi="Comic Sans MS"/>
            <w:b/>
            <w:bCs/>
            <w:sz w:val="28"/>
            <w:szCs w:val="28"/>
          </w:rPr>
          <w:t>git</w:t>
        </w:r>
      </w:hyperlink>
      <w:r w:rsidRPr="000C4893">
        <w:rPr>
          <w:rFonts w:ascii="Comic Sans MS" w:hAnsi="Comic Sans MS" w:hint="eastAsia"/>
          <w:sz w:val="28"/>
          <w:szCs w:val="28"/>
        </w:rPr>
        <w:t>配置一些忽略规则。</w:t>
      </w:r>
    </w:p>
    <w:p w14:paraId="15FC07B3" w14:textId="77777777" w:rsidR="000C4893" w:rsidRPr="000C4893" w:rsidRDefault="000C4893" w:rsidP="000C4893">
      <w:pPr>
        <w:rPr>
          <w:rFonts w:ascii="Comic Sans MS" w:hAnsi="Comic Sans MS" w:hint="eastAsia"/>
          <w:sz w:val="28"/>
          <w:szCs w:val="28"/>
        </w:rPr>
      </w:pPr>
    </w:p>
    <w:p w14:paraId="00C02D02" w14:textId="77777777" w:rsidR="000C4893" w:rsidRPr="000C4893" w:rsidRDefault="000C4893" w:rsidP="000C4893">
      <w:pPr>
        <w:rPr>
          <w:rFonts w:ascii="Comic Sans MS" w:hAnsi="Comic Sans MS"/>
          <w:sz w:val="28"/>
          <w:szCs w:val="28"/>
        </w:rPr>
      </w:pPr>
      <w:r w:rsidRPr="000C4893">
        <w:rPr>
          <w:rFonts w:ascii="Comic Sans MS" w:hAnsi="Comic Sans MS" w:hint="eastAsia"/>
          <w:sz w:val="28"/>
          <w:szCs w:val="28"/>
        </w:rPr>
        <w:t>有三种方法可以忽略掉这些文件，这三种方法都能达到目的，只不过适用情景不一样。</w:t>
      </w:r>
    </w:p>
    <w:p w14:paraId="678B4412" w14:textId="77777777" w:rsidR="000C4893" w:rsidRPr="000C4893" w:rsidRDefault="000C4893" w:rsidP="000C4893">
      <w:pPr>
        <w:rPr>
          <w:rFonts w:ascii="Comic Sans MS" w:hAnsi="Comic Sans MS" w:hint="eastAsia"/>
          <w:sz w:val="28"/>
          <w:szCs w:val="28"/>
        </w:rPr>
      </w:pPr>
    </w:p>
    <w:p w14:paraId="64BF5608" w14:textId="77777777" w:rsidR="000C4893" w:rsidRPr="000C4893" w:rsidRDefault="000C4893" w:rsidP="000C4893">
      <w:pPr>
        <w:rPr>
          <w:rFonts w:ascii="Comic Sans MS" w:hAnsi="Comic Sans MS"/>
          <w:sz w:val="28"/>
          <w:szCs w:val="28"/>
        </w:rPr>
      </w:pPr>
      <w:r w:rsidRPr="000C4893">
        <w:rPr>
          <w:rFonts w:ascii="Comic Sans MS" w:hAnsi="Comic Sans MS"/>
          <w:sz w:val="28"/>
          <w:szCs w:val="28"/>
        </w:rPr>
        <w:t>(1).</w:t>
      </w:r>
      <w:r w:rsidRPr="000C4893">
        <w:rPr>
          <w:rFonts w:ascii="Comic Sans MS" w:hAnsi="Comic Sans MS" w:hint="eastAsia"/>
          <w:sz w:val="28"/>
          <w:szCs w:val="28"/>
        </w:rPr>
        <w:t>针对单一工程排除文件，这种方式会让这个工程的所有修改者在克隆代码的同时，也能克隆到过滤规则，而不用自己再写一份，这就能保证所有修改者应用的都是同一份规则，而不是张三自己有一套过滤规则，李四又使用另一套过滤规则，个人比较喜欢这个。配置步骤如下：</w:t>
      </w:r>
    </w:p>
    <w:p w14:paraId="1B546100" w14:textId="77777777" w:rsidR="000C4893" w:rsidRPr="000C4893" w:rsidRDefault="000C4893" w:rsidP="000C4893">
      <w:pPr>
        <w:rPr>
          <w:rFonts w:ascii="Comic Sans MS" w:hAnsi="Comic Sans MS" w:hint="eastAsia"/>
          <w:sz w:val="28"/>
          <w:szCs w:val="28"/>
        </w:rPr>
      </w:pPr>
      <w:r w:rsidRPr="000C4893">
        <w:rPr>
          <w:rFonts w:ascii="Comic Sans MS" w:hAnsi="Comic Sans MS"/>
          <w:sz w:val="28"/>
          <w:szCs w:val="28"/>
        </w:rPr>
        <w:t>                </w:t>
      </w:r>
    </w:p>
    <w:p w14:paraId="0F1A0CA7" w14:textId="77777777" w:rsidR="000C4893" w:rsidRPr="000C4893" w:rsidRDefault="000C4893" w:rsidP="000C4893">
      <w:pPr>
        <w:rPr>
          <w:rFonts w:ascii="Comic Sans MS" w:hAnsi="Comic Sans MS"/>
          <w:sz w:val="28"/>
          <w:szCs w:val="28"/>
        </w:rPr>
      </w:pPr>
      <w:r w:rsidRPr="000C4893">
        <w:rPr>
          <w:rFonts w:ascii="Comic Sans MS" w:hAnsi="Comic Sans MS" w:hint="eastAsia"/>
          <w:sz w:val="28"/>
          <w:szCs w:val="28"/>
        </w:rPr>
        <w:t>在工程根目录下建立</w:t>
      </w:r>
      <w:r w:rsidRPr="000C4893">
        <w:rPr>
          <w:rFonts w:ascii="Comic Sans MS" w:hAnsi="Comic Sans MS"/>
          <w:sz w:val="28"/>
          <w:szCs w:val="28"/>
        </w:rPr>
        <w:t>.gitignore</w:t>
      </w:r>
      <w:r w:rsidRPr="000C4893">
        <w:rPr>
          <w:rFonts w:ascii="Comic Sans MS" w:hAnsi="Comic Sans MS" w:hint="eastAsia"/>
          <w:sz w:val="28"/>
          <w:szCs w:val="28"/>
        </w:rPr>
        <w:t>文件，将要排除的文件或目录</w:t>
      </w:r>
      <w:r w:rsidRPr="000C4893">
        <w:rPr>
          <w:rFonts w:ascii="Comic Sans MS" w:hAnsi="Comic Sans MS"/>
          <w:sz w:val="28"/>
          <w:szCs w:val="28"/>
        </w:rPr>
        <w:t xml:space="preserve"> </w:t>
      </w:r>
      <w:r w:rsidRPr="000C4893">
        <w:rPr>
          <w:rFonts w:ascii="Comic Sans MS" w:hAnsi="Comic Sans MS" w:hint="eastAsia"/>
          <w:sz w:val="28"/>
          <w:szCs w:val="28"/>
        </w:rPr>
        <w:t>写到</w:t>
      </w:r>
      <w:r w:rsidRPr="000C4893">
        <w:rPr>
          <w:rFonts w:ascii="Comic Sans MS" w:hAnsi="Comic Sans MS"/>
          <w:sz w:val="28"/>
          <w:szCs w:val="28"/>
        </w:rPr>
        <w:t>.gitignore</w:t>
      </w:r>
      <w:r w:rsidRPr="000C4893">
        <w:rPr>
          <w:rFonts w:ascii="Comic Sans MS" w:hAnsi="Comic Sans MS" w:hint="eastAsia"/>
          <w:sz w:val="28"/>
          <w:szCs w:val="28"/>
        </w:rPr>
        <w:t>这个文件中，有两种写入方法。</w:t>
      </w:r>
    </w:p>
    <w:p w14:paraId="7564195D" w14:textId="77777777" w:rsidR="000C4893" w:rsidRPr="000C4893" w:rsidRDefault="000C4893" w:rsidP="000C4893">
      <w:pPr>
        <w:rPr>
          <w:rFonts w:ascii="Comic Sans MS" w:hAnsi="Comic Sans MS" w:hint="eastAsia"/>
          <w:sz w:val="28"/>
          <w:szCs w:val="28"/>
        </w:rPr>
      </w:pPr>
      <w:r w:rsidRPr="000C4893">
        <w:rPr>
          <w:rFonts w:ascii="Comic Sans MS" w:hAnsi="Comic Sans MS"/>
          <w:sz w:val="28"/>
          <w:szCs w:val="28"/>
        </w:rPr>
        <w:t>(a)</w:t>
      </w:r>
      <w:r w:rsidRPr="000C4893">
        <w:rPr>
          <w:rFonts w:ascii="Comic Sans MS" w:hAnsi="Comic Sans MS" w:hint="eastAsia"/>
          <w:sz w:val="28"/>
          <w:szCs w:val="28"/>
        </w:rPr>
        <w:t>使用命令行增加排除文件</w:t>
      </w:r>
      <w:r w:rsidRPr="000C4893">
        <w:rPr>
          <w:rFonts w:ascii="Comic Sans MS" w:hAnsi="Comic Sans MS"/>
          <w:sz w:val="28"/>
          <w:szCs w:val="28"/>
        </w:rPr>
        <w:t xml:space="preserve">  </w:t>
      </w:r>
      <w:r w:rsidRPr="000C4893">
        <w:rPr>
          <w:rFonts w:ascii="Comic Sans MS" w:hAnsi="Comic Sans MS"/>
          <w:sz w:val="28"/>
          <w:szCs w:val="28"/>
        </w:rPr>
        <w:br/>
        <w:t> </w:t>
      </w:r>
      <w:r w:rsidRPr="000C4893">
        <w:rPr>
          <w:rFonts w:ascii="Comic Sans MS" w:hAnsi="Comic Sans MS"/>
          <w:sz w:val="28"/>
          <w:szCs w:val="28"/>
        </w:rPr>
        <w:br/>
      </w:r>
      <w:r w:rsidRPr="000C4893">
        <w:rPr>
          <w:rFonts w:ascii="Comic Sans MS" w:hAnsi="Comic Sans MS" w:hint="eastAsia"/>
          <w:sz w:val="28"/>
          <w:szCs w:val="28"/>
        </w:rPr>
        <w:t>排除以</w:t>
      </w:r>
      <w:r w:rsidRPr="000C4893">
        <w:rPr>
          <w:rFonts w:ascii="Comic Sans MS" w:hAnsi="Comic Sans MS"/>
          <w:sz w:val="28"/>
          <w:szCs w:val="28"/>
        </w:rPr>
        <w:t>.class</w:t>
      </w:r>
      <w:r w:rsidRPr="000C4893">
        <w:rPr>
          <w:rFonts w:ascii="Comic Sans MS" w:hAnsi="Comic Sans MS" w:hint="eastAsia"/>
          <w:sz w:val="28"/>
          <w:szCs w:val="28"/>
        </w:rPr>
        <w:t>结尾的文件</w:t>
      </w:r>
      <w:r w:rsidRPr="000C4893">
        <w:rPr>
          <w:rFonts w:ascii="Comic Sans MS" w:hAnsi="Comic Sans MS"/>
          <w:sz w:val="28"/>
          <w:szCs w:val="28"/>
        </w:rPr>
        <w:t xml:space="preserve">  echo “*.class” &gt;.gitignore (&gt;&gt; </w:t>
      </w:r>
      <w:r w:rsidRPr="000C4893">
        <w:rPr>
          <w:rFonts w:ascii="Comic Sans MS" w:hAnsi="Comic Sans MS" w:hint="eastAsia"/>
          <w:sz w:val="28"/>
          <w:szCs w:val="28"/>
        </w:rPr>
        <w:t>是在文件尾增加</w:t>
      </w:r>
      <w:r w:rsidRPr="000C4893">
        <w:rPr>
          <w:rFonts w:ascii="Comic Sans MS" w:hAnsi="Comic Sans MS"/>
          <w:sz w:val="28"/>
          <w:szCs w:val="28"/>
        </w:rPr>
        <w:t xml:space="preserve">,&gt; </w:t>
      </w:r>
      <w:r w:rsidRPr="000C4893">
        <w:rPr>
          <w:rFonts w:ascii="Comic Sans MS" w:hAnsi="Comic Sans MS" w:hint="eastAsia"/>
          <w:sz w:val="28"/>
          <w:szCs w:val="28"/>
        </w:rPr>
        <w:t>是删除已经存在的内容再增加</w:t>
      </w:r>
      <w:r w:rsidRPr="000C4893">
        <w:rPr>
          <w:rFonts w:ascii="Comic Sans MS" w:hAnsi="Comic Sans MS"/>
          <w:sz w:val="28"/>
          <w:szCs w:val="28"/>
        </w:rPr>
        <w:t>)</w:t>
      </w:r>
      <w:r w:rsidRPr="000C4893">
        <w:rPr>
          <w:rFonts w:ascii="Comic Sans MS" w:hAnsi="Comic Sans MS" w:hint="eastAsia"/>
          <w:sz w:val="28"/>
          <w:szCs w:val="28"/>
        </w:rPr>
        <w:t>，之后会在当前目录下生成一个</w:t>
      </w:r>
      <w:r w:rsidRPr="000C4893">
        <w:rPr>
          <w:rFonts w:ascii="Comic Sans MS" w:hAnsi="Comic Sans MS"/>
          <w:sz w:val="28"/>
          <w:szCs w:val="28"/>
        </w:rPr>
        <w:t>.gitignore</w:t>
      </w:r>
      <w:r w:rsidRPr="000C4893">
        <w:rPr>
          <w:rFonts w:ascii="Comic Sans MS" w:hAnsi="Comic Sans MS" w:hint="eastAsia"/>
          <w:sz w:val="28"/>
          <w:szCs w:val="28"/>
        </w:rPr>
        <w:t>的文件。</w:t>
      </w:r>
      <w:r w:rsidRPr="000C4893">
        <w:rPr>
          <w:rFonts w:ascii="Comic Sans MS" w:hAnsi="Comic Sans MS"/>
          <w:sz w:val="28"/>
          <w:szCs w:val="28"/>
        </w:rPr>
        <w:br/>
      </w:r>
      <w:r w:rsidRPr="000C4893">
        <w:rPr>
          <w:rFonts w:ascii="Comic Sans MS" w:hAnsi="Comic Sans MS" w:hint="eastAsia"/>
          <w:sz w:val="28"/>
          <w:szCs w:val="28"/>
        </w:rPr>
        <w:t>排除</w:t>
      </w:r>
      <w:r w:rsidRPr="000C4893">
        <w:rPr>
          <w:rFonts w:ascii="Comic Sans MS" w:hAnsi="Comic Sans MS"/>
          <w:sz w:val="28"/>
          <w:szCs w:val="28"/>
        </w:rPr>
        <w:t>bin</w:t>
      </w:r>
      <w:r w:rsidRPr="000C4893">
        <w:rPr>
          <w:rFonts w:ascii="Comic Sans MS" w:hAnsi="Comic Sans MS" w:hint="eastAsia"/>
          <w:sz w:val="28"/>
          <w:szCs w:val="28"/>
        </w:rPr>
        <w:t>目录下的文件</w:t>
      </w:r>
      <w:r w:rsidRPr="000C4893">
        <w:rPr>
          <w:rFonts w:ascii="Comic Sans MS" w:hAnsi="Comic Sans MS"/>
          <w:sz w:val="28"/>
          <w:szCs w:val="28"/>
        </w:rPr>
        <w:t xml:space="preserve">     echo “bin/” &gt;.gitignore</w:t>
      </w:r>
      <w:r w:rsidRPr="000C4893">
        <w:rPr>
          <w:rFonts w:ascii="Comic Sans MS" w:hAnsi="Comic Sans MS"/>
          <w:sz w:val="28"/>
          <w:szCs w:val="28"/>
        </w:rPr>
        <w:br/>
      </w:r>
      <w:r w:rsidRPr="000C4893">
        <w:rPr>
          <w:rFonts w:ascii="Comic Sans MS" w:hAnsi="Comic Sans MS"/>
          <w:sz w:val="28"/>
          <w:szCs w:val="28"/>
        </w:rPr>
        <w:br/>
        <w:t>(b)</w:t>
      </w:r>
      <w:r w:rsidRPr="000C4893">
        <w:rPr>
          <w:rFonts w:ascii="Comic Sans MS" w:hAnsi="Comic Sans MS" w:hint="eastAsia"/>
          <w:sz w:val="28"/>
          <w:szCs w:val="28"/>
        </w:rPr>
        <w:t>最方便的办法是，用记事本打开，增加需要排除的文件或目录，一行增加一个，如：</w:t>
      </w:r>
    </w:p>
    <w:p w14:paraId="1C2DF58E" w14:textId="77777777" w:rsidR="000C4893" w:rsidRPr="000C4893" w:rsidRDefault="000C4893" w:rsidP="000C4893">
      <w:pPr>
        <w:rPr>
          <w:rFonts w:ascii="Comic Sans MS" w:hAnsi="Comic Sans MS" w:hint="eastAsia"/>
          <w:sz w:val="28"/>
          <w:szCs w:val="28"/>
        </w:rPr>
      </w:pPr>
      <w:r w:rsidRPr="000C4893">
        <w:rPr>
          <w:rFonts w:ascii="Comic Sans MS" w:hAnsi="Comic Sans MS"/>
          <w:sz w:val="28"/>
          <w:szCs w:val="28"/>
        </w:rPr>
        <w:br/>
        <w:t>  *.class</w:t>
      </w:r>
      <w:r w:rsidRPr="000C4893">
        <w:rPr>
          <w:rFonts w:ascii="Comic Sans MS" w:hAnsi="Comic Sans MS"/>
          <w:sz w:val="28"/>
          <w:szCs w:val="28"/>
        </w:rPr>
        <w:br/>
        <w:t>  *.apk</w:t>
      </w:r>
      <w:r w:rsidRPr="000C4893">
        <w:rPr>
          <w:rFonts w:ascii="Comic Sans MS" w:hAnsi="Comic Sans MS"/>
          <w:sz w:val="28"/>
          <w:szCs w:val="28"/>
        </w:rPr>
        <w:br/>
        <w:t>  bin/</w:t>
      </w:r>
      <w:r w:rsidRPr="000C4893">
        <w:rPr>
          <w:rFonts w:ascii="Comic Sans MS" w:hAnsi="Comic Sans MS"/>
          <w:sz w:val="28"/>
          <w:szCs w:val="28"/>
        </w:rPr>
        <w:br/>
        <w:t>  gen/</w:t>
      </w:r>
      <w:r w:rsidRPr="000C4893">
        <w:rPr>
          <w:rFonts w:ascii="Comic Sans MS" w:hAnsi="Comic Sans MS"/>
          <w:sz w:val="28"/>
          <w:szCs w:val="28"/>
        </w:rPr>
        <w:br/>
        <w:t>  .settings/</w:t>
      </w:r>
      <w:r w:rsidRPr="000C4893">
        <w:rPr>
          <w:rFonts w:ascii="Comic Sans MS" w:hAnsi="Comic Sans MS"/>
          <w:sz w:val="28"/>
          <w:szCs w:val="28"/>
        </w:rPr>
        <w:br/>
        <w:t>  proguard/</w:t>
      </w:r>
      <w:r w:rsidRPr="000C4893">
        <w:rPr>
          <w:rFonts w:ascii="Comic Sans MS" w:hAnsi="Comic Sans MS"/>
          <w:sz w:val="28"/>
          <w:szCs w:val="28"/>
        </w:rPr>
        <w:br/>
        <w:t>  </w:t>
      </w:r>
      <w:r w:rsidRPr="000C4893">
        <w:rPr>
          <w:rFonts w:ascii="Comic Sans MS" w:hAnsi="Comic Sans MS"/>
          <w:sz w:val="28"/>
          <w:szCs w:val="28"/>
        </w:rPr>
        <w:br/>
        <w:t>(2).</w:t>
      </w:r>
      <w:r w:rsidRPr="000C4893">
        <w:rPr>
          <w:rFonts w:ascii="Comic Sans MS" w:hAnsi="Comic Sans MS" w:hint="eastAsia"/>
          <w:sz w:val="28"/>
          <w:szCs w:val="28"/>
        </w:rPr>
        <w:t>全局设置排除文件，这会在全局起作用，只要是</w:t>
      </w:r>
      <w:r w:rsidRPr="000C4893">
        <w:rPr>
          <w:rFonts w:ascii="Comic Sans MS" w:hAnsi="Comic Sans MS"/>
          <w:sz w:val="28"/>
          <w:szCs w:val="28"/>
        </w:rPr>
        <w:t>Git</w:t>
      </w:r>
      <w:r w:rsidRPr="000C4893">
        <w:rPr>
          <w:rFonts w:ascii="Comic Sans MS" w:hAnsi="Comic Sans MS" w:hint="eastAsia"/>
          <w:sz w:val="28"/>
          <w:szCs w:val="28"/>
        </w:rPr>
        <w:t>管理的工程，在提交时都会自动排除不在控制范围内的文件或目录。这种方法对开发者来说，比较省事，只要一次全局配置，不用每次建立工程都要配置一遍过滤规则。但是这不保证其他的开发者在克隆你的代码后，他们那边的规则跟你的是一样的，这就带来了代码提交过程中的各种冲突问题。配置步骤如下：</w:t>
      </w:r>
    </w:p>
    <w:p w14:paraId="2A320A4D" w14:textId="77777777" w:rsidR="000C4893" w:rsidRPr="000C4893" w:rsidRDefault="000C4893" w:rsidP="000C4893">
      <w:pPr>
        <w:rPr>
          <w:rFonts w:ascii="Comic Sans MS" w:hAnsi="Comic Sans MS" w:hint="eastAsia"/>
          <w:sz w:val="28"/>
          <w:szCs w:val="28"/>
        </w:rPr>
      </w:pPr>
    </w:p>
    <w:p w14:paraId="5CC1EAE9" w14:textId="77777777" w:rsidR="000C4893" w:rsidRPr="000C4893" w:rsidRDefault="000C4893" w:rsidP="000C4893">
      <w:pPr>
        <w:rPr>
          <w:rFonts w:ascii="Comic Sans MS" w:hAnsi="Comic Sans MS"/>
          <w:sz w:val="28"/>
          <w:szCs w:val="28"/>
        </w:rPr>
      </w:pPr>
      <w:r w:rsidRPr="000C4893">
        <w:rPr>
          <w:rFonts w:ascii="Comic Sans MS" w:hAnsi="Comic Sans MS"/>
          <w:sz w:val="28"/>
          <w:szCs w:val="28"/>
        </w:rPr>
        <w:t>(a</w:t>
      </w:r>
      <w:r w:rsidRPr="000C4893">
        <w:rPr>
          <w:rFonts w:ascii="Comic Sans MS" w:hAnsi="Comic Sans MS" w:hint="eastAsia"/>
          <w:sz w:val="28"/>
          <w:szCs w:val="28"/>
        </w:rPr>
        <w:t>）像方法（</w:t>
      </w:r>
      <w:r w:rsidRPr="000C4893">
        <w:rPr>
          <w:rFonts w:ascii="Comic Sans MS" w:hAnsi="Comic Sans MS"/>
          <w:sz w:val="28"/>
          <w:szCs w:val="28"/>
        </w:rPr>
        <w:t>1</w:t>
      </w:r>
      <w:r w:rsidRPr="000C4893">
        <w:rPr>
          <w:rFonts w:ascii="Comic Sans MS" w:hAnsi="Comic Sans MS" w:hint="eastAsia"/>
          <w:sz w:val="28"/>
          <w:szCs w:val="28"/>
        </w:rPr>
        <w:t>）一样，也需要建立一个</w:t>
      </w:r>
      <w:r w:rsidRPr="000C4893">
        <w:rPr>
          <w:rFonts w:ascii="Comic Sans MS" w:hAnsi="Comic Sans MS"/>
          <w:sz w:val="28"/>
          <w:szCs w:val="28"/>
        </w:rPr>
        <w:t>.gitignore</w:t>
      </w:r>
      <w:r w:rsidRPr="000C4893">
        <w:rPr>
          <w:rFonts w:ascii="Comic Sans MS" w:hAnsi="Comic Sans MS" w:hint="eastAsia"/>
          <w:sz w:val="28"/>
          <w:szCs w:val="28"/>
        </w:rPr>
        <w:t>文件，把要排除的文件写进去。</w:t>
      </w:r>
    </w:p>
    <w:p w14:paraId="165DDCAA" w14:textId="77777777" w:rsidR="000C4893" w:rsidRPr="000C4893" w:rsidRDefault="000C4893" w:rsidP="000C4893">
      <w:pPr>
        <w:rPr>
          <w:rFonts w:ascii="Comic Sans MS" w:hAnsi="Comic Sans MS" w:hint="eastAsia"/>
          <w:sz w:val="28"/>
          <w:szCs w:val="28"/>
        </w:rPr>
      </w:pPr>
      <w:r w:rsidRPr="000C4893">
        <w:rPr>
          <w:rFonts w:ascii="Comic Sans MS" w:hAnsi="Comic Sans MS"/>
          <w:sz w:val="28"/>
          <w:szCs w:val="28"/>
        </w:rPr>
        <w:t xml:space="preserve">        (b) </w:t>
      </w:r>
      <w:r w:rsidRPr="000C4893">
        <w:rPr>
          <w:rFonts w:ascii="Comic Sans MS" w:hAnsi="Comic Sans MS" w:hint="eastAsia"/>
          <w:sz w:val="28"/>
          <w:szCs w:val="28"/>
        </w:rPr>
        <w:t>但在这里，我们不规定一定要把</w:t>
      </w:r>
      <w:r w:rsidRPr="000C4893">
        <w:rPr>
          <w:rFonts w:ascii="Comic Sans MS" w:hAnsi="Comic Sans MS"/>
          <w:sz w:val="28"/>
          <w:szCs w:val="28"/>
        </w:rPr>
        <w:t>.gitnore</w:t>
      </w:r>
      <w:r w:rsidRPr="000C4893">
        <w:rPr>
          <w:rFonts w:ascii="Comic Sans MS" w:hAnsi="Comic Sans MS" w:hint="eastAsia"/>
          <w:sz w:val="28"/>
          <w:szCs w:val="28"/>
        </w:rPr>
        <w:t>文件放到某个工程下面，而是任何地方，比如我们这里放到了</w:t>
      </w:r>
      <w:r w:rsidRPr="000C4893">
        <w:rPr>
          <w:rFonts w:ascii="Comic Sans MS" w:hAnsi="Comic Sans MS"/>
          <w:sz w:val="28"/>
          <w:szCs w:val="28"/>
        </w:rPr>
        <w:t>Git</w:t>
      </w:r>
      <w:r w:rsidRPr="000C4893">
        <w:rPr>
          <w:rFonts w:ascii="Comic Sans MS" w:hAnsi="Comic Sans MS" w:hint="eastAsia"/>
          <w:sz w:val="28"/>
          <w:szCs w:val="28"/>
        </w:rPr>
        <w:t>默认的</w:t>
      </w:r>
      <w:r w:rsidRPr="000C4893">
        <w:rPr>
          <w:rFonts w:ascii="Comic Sans MS" w:hAnsi="Comic Sans MS"/>
          <w:sz w:val="28"/>
          <w:szCs w:val="28"/>
        </w:rPr>
        <w:t>Home</w:t>
      </w:r>
      <w:r w:rsidRPr="000C4893">
        <w:rPr>
          <w:rFonts w:ascii="Comic Sans MS" w:hAnsi="Comic Sans MS" w:hint="eastAsia"/>
          <w:sz w:val="28"/>
          <w:szCs w:val="28"/>
        </w:rPr>
        <w:t>路径下，在我的</w:t>
      </w:r>
      <w:r w:rsidRPr="000C4893">
        <w:rPr>
          <w:rFonts w:ascii="Comic Sans MS" w:hAnsi="Comic Sans MS"/>
          <w:sz w:val="28"/>
          <w:szCs w:val="28"/>
        </w:rPr>
        <w:t>windows</w:t>
      </w:r>
      <w:r w:rsidRPr="000C4893">
        <w:rPr>
          <w:rFonts w:ascii="Comic Sans MS" w:hAnsi="Comic Sans MS" w:hint="eastAsia"/>
          <w:sz w:val="28"/>
          <w:szCs w:val="28"/>
        </w:rPr>
        <w:t>上就是</w:t>
      </w:r>
      <w:r w:rsidRPr="000C4893">
        <w:rPr>
          <w:rFonts w:ascii="Comic Sans MS" w:hAnsi="Comic Sans MS"/>
          <w:sz w:val="28"/>
          <w:szCs w:val="28"/>
        </w:rPr>
        <w:t>C:\Users\zhbpeng</w:t>
      </w:r>
    </w:p>
    <w:p w14:paraId="29E72E71" w14:textId="77777777" w:rsidR="000C4893" w:rsidRPr="000C4893" w:rsidRDefault="000C4893" w:rsidP="000C4893">
      <w:pPr>
        <w:rPr>
          <w:rFonts w:ascii="Comic Sans MS" w:hAnsi="Comic Sans MS" w:hint="eastAsia"/>
          <w:sz w:val="28"/>
          <w:szCs w:val="28"/>
        </w:rPr>
      </w:pPr>
      <w:r w:rsidRPr="000C4893">
        <w:rPr>
          <w:rFonts w:ascii="Comic Sans MS" w:hAnsi="Comic Sans MS"/>
          <w:sz w:val="28"/>
          <w:szCs w:val="28"/>
        </w:rPr>
        <w:t>        (c)</w:t>
      </w:r>
      <w:r w:rsidRPr="000C4893">
        <w:rPr>
          <w:rFonts w:ascii="Comic Sans MS" w:hAnsi="Comic Sans MS"/>
          <w:sz w:val="28"/>
          <w:szCs w:val="28"/>
        </w:rPr>
        <w:t>使用命令方式可以配置全局排除文件</w:t>
      </w:r>
      <w:r w:rsidRPr="000C4893">
        <w:rPr>
          <w:rFonts w:ascii="Comic Sans MS" w:hAnsi="Comic Sans MS"/>
          <w:sz w:val="28"/>
          <w:szCs w:val="28"/>
        </w:rPr>
        <w:t xml:space="preserve"> git config --global core.excludesfile ~/.gitignore</w:t>
      </w:r>
      <w:r w:rsidRPr="000C4893">
        <w:rPr>
          <w:rFonts w:ascii="Comic Sans MS" w:hAnsi="Comic Sans MS"/>
          <w:sz w:val="28"/>
          <w:szCs w:val="28"/>
        </w:rPr>
        <w:t>，你会发现在</w:t>
      </w:r>
      <w:r w:rsidRPr="000C4893">
        <w:rPr>
          <w:rFonts w:ascii="Comic Sans MS" w:hAnsi="Comic Sans MS"/>
          <w:sz w:val="28"/>
          <w:szCs w:val="28"/>
        </w:rPr>
        <w:t>~/.gitconfig</w:t>
      </w:r>
      <w:r w:rsidRPr="000C4893">
        <w:rPr>
          <w:rFonts w:ascii="Comic Sans MS" w:hAnsi="Comic Sans MS"/>
          <w:sz w:val="28"/>
          <w:szCs w:val="28"/>
        </w:rPr>
        <w:t>文件中会出现</w:t>
      </w:r>
      <w:r w:rsidRPr="000C4893">
        <w:rPr>
          <w:rFonts w:ascii="Comic Sans MS" w:hAnsi="Comic Sans MS"/>
          <w:sz w:val="28"/>
          <w:szCs w:val="28"/>
        </w:rPr>
        <w:t>excludesfile = c:/Users/zhbpeng/.gitignore</w:t>
      </w:r>
      <w:r w:rsidRPr="000C4893">
        <w:rPr>
          <w:rFonts w:ascii="Comic Sans MS" w:hAnsi="Comic Sans MS"/>
          <w:sz w:val="28"/>
          <w:szCs w:val="28"/>
        </w:rPr>
        <w:t>。说明</w:t>
      </w:r>
      <w:r w:rsidRPr="000C4893">
        <w:rPr>
          <w:rFonts w:ascii="Comic Sans MS" w:hAnsi="Comic Sans MS"/>
          <w:sz w:val="28"/>
          <w:szCs w:val="28"/>
        </w:rPr>
        <w:t>Git</w:t>
      </w:r>
      <w:r w:rsidRPr="000C4893">
        <w:rPr>
          <w:rFonts w:ascii="Comic Sans MS" w:hAnsi="Comic Sans MS"/>
          <w:sz w:val="28"/>
          <w:szCs w:val="28"/>
        </w:rPr>
        <w:t>把文件过滤规则应用到了</w:t>
      </w:r>
      <w:r w:rsidRPr="000C4893">
        <w:rPr>
          <w:rFonts w:ascii="Comic Sans MS" w:hAnsi="Comic Sans MS"/>
          <w:sz w:val="28"/>
          <w:szCs w:val="28"/>
        </w:rPr>
        <w:t>Global</w:t>
      </w:r>
      <w:r w:rsidRPr="000C4893">
        <w:rPr>
          <w:rFonts w:ascii="Comic Sans MS" w:hAnsi="Comic Sans MS"/>
          <w:sz w:val="28"/>
          <w:szCs w:val="28"/>
        </w:rPr>
        <w:t>的规则中。</w:t>
      </w:r>
      <w:r w:rsidRPr="000C4893">
        <w:rPr>
          <w:rFonts w:ascii="Comic Sans MS" w:hAnsi="Comic Sans MS"/>
          <w:sz w:val="28"/>
          <w:szCs w:val="28"/>
        </w:rPr>
        <w:br/>
      </w:r>
      <w:r w:rsidRPr="000C4893">
        <w:rPr>
          <w:rFonts w:ascii="Comic Sans MS" w:hAnsi="Comic Sans MS"/>
          <w:sz w:val="28"/>
          <w:szCs w:val="28"/>
        </w:rPr>
        <w:br/>
      </w:r>
      <w:r w:rsidRPr="000C4893">
        <w:rPr>
          <w:rFonts w:ascii="Comic Sans MS" w:hAnsi="Comic Sans MS"/>
          <w:sz w:val="28"/>
          <w:szCs w:val="28"/>
        </w:rPr>
        <w:br/>
        <w:t xml:space="preserve">(3). </w:t>
      </w:r>
      <w:r w:rsidRPr="000C4893">
        <w:rPr>
          <w:rFonts w:ascii="Comic Sans MS" w:hAnsi="Comic Sans MS"/>
          <w:sz w:val="28"/>
          <w:szCs w:val="28"/>
        </w:rPr>
        <w:t>单个工程设置排除文件，在工程目录下找到</w:t>
      </w:r>
      <w:r w:rsidRPr="000C4893">
        <w:rPr>
          <w:rFonts w:ascii="Comic Sans MS" w:hAnsi="Comic Sans MS"/>
          <w:sz w:val="28"/>
          <w:szCs w:val="28"/>
        </w:rPr>
        <w:t>.git/info/exclude</w:t>
      </w:r>
      <w:r w:rsidRPr="000C4893">
        <w:rPr>
          <w:rFonts w:ascii="Comic Sans MS" w:hAnsi="Comic Sans MS"/>
          <w:sz w:val="28"/>
          <w:szCs w:val="28"/>
        </w:rPr>
        <w:t>，把要排除的文件写进去：</w:t>
      </w:r>
      <w:r w:rsidRPr="000C4893">
        <w:rPr>
          <w:rFonts w:ascii="Comic Sans MS" w:hAnsi="Comic Sans MS"/>
          <w:sz w:val="28"/>
          <w:szCs w:val="28"/>
        </w:rPr>
        <w:br/>
        <w:t>  *.class</w:t>
      </w:r>
      <w:r w:rsidRPr="000C4893">
        <w:rPr>
          <w:rFonts w:ascii="Comic Sans MS" w:hAnsi="Comic Sans MS"/>
          <w:sz w:val="28"/>
          <w:szCs w:val="28"/>
        </w:rPr>
        <w:br/>
        <w:t>  *.apk</w:t>
      </w:r>
      <w:r w:rsidRPr="000C4893">
        <w:rPr>
          <w:rFonts w:ascii="Comic Sans MS" w:hAnsi="Comic Sans MS"/>
          <w:sz w:val="28"/>
          <w:szCs w:val="28"/>
        </w:rPr>
        <w:br/>
        <w:t>  bin/</w:t>
      </w:r>
      <w:r w:rsidRPr="000C4893">
        <w:rPr>
          <w:rFonts w:ascii="Comic Sans MS" w:hAnsi="Comic Sans MS"/>
          <w:sz w:val="28"/>
          <w:szCs w:val="28"/>
        </w:rPr>
        <w:br/>
        <w:t>  gen/</w:t>
      </w:r>
      <w:r w:rsidRPr="000C4893">
        <w:rPr>
          <w:rFonts w:ascii="Comic Sans MS" w:hAnsi="Comic Sans MS"/>
          <w:sz w:val="28"/>
          <w:szCs w:val="28"/>
        </w:rPr>
        <w:br/>
        <w:t>  .settings/</w:t>
      </w:r>
      <w:r w:rsidRPr="000C4893">
        <w:rPr>
          <w:rFonts w:ascii="Comic Sans MS" w:hAnsi="Comic Sans MS"/>
          <w:sz w:val="28"/>
          <w:szCs w:val="28"/>
        </w:rPr>
        <w:br/>
        <w:t>  proguard/</w:t>
      </w:r>
    </w:p>
    <w:p w14:paraId="24ED5FDF" w14:textId="77777777" w:rsidR="000C4893" w:rsidRPr="000C4893" w:rsidRDefault="000C4893" w:rsidP="000C4893">
      <w:pPr>
        <w:rPr>
          <w:rFonts w:ascii="Comic Sans MS" w:hAnsi="Comic Sans MS"/>
          <w:sz w:val="28"/>
          <w:szCs w:val="28"/>
        </w:rPr>
      </w:pPr>
      <w:r w:rsidRPr="000C4893">
        <w:rPr>
          <w:rFonts w:ascii="Comic Sans MS" w:hAnsi="Comic Sans MS" w:hint="eastAsia"/>
          <w:sz w:val="28"/>
          <w:szCs w:val="28"/>
        </w:rPr>
        <w:t>这种方法就不提倡了，只能针对单一工程配置，而且还不能将过滤规则同步到其他开发者，跟方法（</w:t>
      </w:r>
      <w:r w:rsidRPr="000C4893">
        <w:rPr>
          <w:rFonts w:ascii="Comic Sans MS" w:hAnsi="Comic Sans MS"/>
          <w:sz w:val="28"/>
          <w:szCs w:val="28"/>
        </w:rPr>
        <w:t>1</w:t>
      </w:r>
      <w:r w:rsidRPr="000C4893">
        <w:rPr>
          <w:rFonts w:ascii="Comic Sans MS" w:hAnsi="Comic Sans MS" w:hint="eastAsia"/>
          <w:sz w:val="28"/>
          <w:szCs w:val="28"/>
        </w:rPr>
        <w:t>）（</w:t>
      </w:r>
      <w:r w:rsidRPr="000C4893">
        <w:rPr>
          <w:rFonts w:ascii="Comic Sans MS" w:hAnsi="Comic Sans MS"/>
          <w:sz w:val="28"/>
          <w:szCs w:val="28"/>
        </w:rPr>
        <w:t>2</w:t>
      </w:r>
      <w:r w:rsidRPr="000C4893">
        <w:rPr>
          <w:rFonts w:ascii="Comic Sans MS" w:hAnsi="Comic Sans MS" w:hint="eastAsia"/>
          <w:sz w:val="28"/>
          <w:szCs w:val="28"/>
        </w:rPr>
        <w:t>）比较起来没有一点优势。</w:t>
      </w:r>
    </w:p>
    <w:p w14:paraId="0ADCB243" w14:textId="77777777" w:rsidR="00510EEB" w:rsidRPr="00E506CD" w:rsidRDefault="00510EEB">
      <w:pPr>
        <w:rPr>
          <w:rFonts w:ascii="Comic Sans MS" w:hAnsi="Comic Sans MS"/>
          <w:sz w:val="28"/>
          <w:szCs w:val="28"/>
        </w:rPr>
      </w:pPr>
    </w:p>
    <w:p w14:paraId="0516BB90" w14:textId="77777777" w:rsidR="0033790F" w:rsidRDefault="0033790F">
      <w:pPr>
        <w:rPr>
          <w:rFonts w:ascii="Comic Sans MS" w:hAnsi="Comic Sans MS"/>
        </w:rPr>
      </w:pPr>
    </w:p>
    <w:p w14:paraId="566A5393" w14:textId="77777777" w:rsidR="0033790F" w:rsidRDefault="0033790F">
      <w:pPr>
        <w:rPr>
          <w:rFonts w:ascii="Comic Sans MS" w:hAnsi="Comic Sans MS"/>
        </w:rPr>
      </w:pPr>
    </w:p>
    <w:p w14:paraId="48151547" w14:textId="6BDE2DB1" w:rsidR="0033790F" w:rsidRDefault="0033790F">
      <w:pPr>
        <w:rPr>
          <w:rFonts w:ascii="Comic Sans MS" w:hAnsi="Comic Sans MS"/>
          <w:sz w:val="28"/>
          <w:szCs w:val="28"/>
        </w:rPr>
      </w:pPr>
      <w:r w:rsidRPr="00E506CD">
        <w:rPr>
          <w:rFonts w:ascii="Comic Sans MS" w:hAnsi="Comic Sans MS"/>
          <w:sz w:val="28"/>
          <w:szCs w:val="28"/>
        </w:rPr>
        <w:t>Part Four: Git config</w:t>
      </w:r>
    </w:p>
    <w:p w14:paraId="0B4C6EEE" w14:textId="77777777" w:rsidR="005B5C35" w:rsidRPr="005B5C35" w:rsidRDefault="005B5C35" w:rsidP="005B5C35">
      <w:pPr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 xml:space="preserve">Git </w:t>
      </w:r>
      <w:r w:rsidRPr="005B5C35">
        <w:rPr>
          <w:rFonts w:ascii="Comic Sans MS" w:hAnsi="Comic Sans MS"/>
          <w:sz w:val="28"/>
          <w:szCs w:val="28"/>
        </w:rPr>
        <w:t>配置文件</w:t>
      </w:r>
    </w:p>
    <w:p w14:paraId="0E48458E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 w:hint="eastAsia"/>
          <w:sz w:val="28"/>
          <w:szCs w:val="28"/>
        </w:rPr>
        <w:t>（</w:t>
      </w:r>
      <w:r w:rsidRPr="005B5C35">
        <w:rPr>
          <w:rFonts w:ascii="Comic Sans MS" w:hAnsi="Comic Sans MS"/>
          <w:sz w:val="28"/>
          <w:szCs w:val="28"/>
        </w:rPr>
        <w:t xml:space="preserve">1) </w:t>
      </w:r>
      <w:r w:rsidRPr="005B5C35">
        <w:rPr>
          <w:rFonts w:ascii="Comic Sans MS" w:hAnsi="Comic Sans MS" w:hint="eastAsia"/>
          <w:sz w:val="28"/>
          <w:szCs w:val="28"/>
        </w:rPr>
        <w:t>仓库级配置文件</w:t>
      </w:r>
      <w:r w:rsidRPr="005B5C35">
        <w:rPr>
          <w:rFonts w:ascii="Comic Sans MS" w:hAnsi="Comic Sans MS"/>
          <w:sz w:val="28"/>
          <w:szCs w:val="28"/>
        </w:rPr>
        <w:t xml:space="preserve">—— config, </w:t>
      </w:r>
      <w:r w:rsidRPr="005B5C35">
        <w:rPr>
          <w:rFonts w:ascii="Comic Sans MS" w:hAnsi="Comic Sans MS" w:hint="eastAsia"/>
          <w:sz w:val="28"/>
          <w:szCs w:val="28"/>
        </w:rPr>
        <w:t>该文件位于当前仓库下</w:t>
      </w:r>
      <w:r w:rsidRPr="005B5C35">
        <w:rPr>
          <w:rFonts w:ascii="Comic Sans MS" w:hAnsi="Comic Sans MS"/>
          <w:sz w:val="28"/>
          <w:szCs w:val="28"/>
        </w:rPr>
        <w:t xml:space="preserve">, </w:t>
      </w:r>
      <w:r w:rsidRPr="005B5C35">
        <w:rPr>
          <w:rFonts w:ascii="Comic Sans MS" w:hAnsi="Comic Sans MS" w:hint="eastAsia"/>
          <w:sz w:val="28"/>
          <w:szCs w:val="28"/>
        </w:rPr>
        <w:t>路径</w:t>
      </w:r>
      <w:r w:rsidRPr="005B5C35">
        <w:rPr>
          <w:rFonts w:ascii="Comic Sans MS" w:hAnsi="Comic Sans MS"/>
          <w:sz w:val="28"/>
          <w:szCs w:val="28"/>
        </w:rPr>
        <w:t>.git/</w:t>
      </w:r>
      <w:r w:rsidRPr="005B5C35">
        <w:rPr>
          <w:rFonts w:ascii="Comic Sans MS" w:hAnsi="Comic Sans MS" w:hint="eastAsia"/>
          <w:sz w:val="28"/>
          <w:szCs w:val="28"/>
        </w:rPr>
        <w:t>。这个配置中的设置只对当前所在仓库有效。</w:t>
      </w:r>
    </w:p>
    <w:p w14:paraId="05A108B2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</w:p>
    <w:p w14:paraId="0DD7394F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>qians-mbp:.git qianqian$ pwd</w:t>
      </w:r>
    </w:p>
    <w:p w14:paraId="14BE385C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>/Users/qianqian/IdeaProjects/iibtesting/.git</w:t>
      </w:r>
    </w:p>
    <w:p w14:paraId="6084DEC9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>qians-mbp:.git qianqian$ cat config</w:t>
      </w:r>
    </w:p>
    <w:p w14:paraId="6463BC27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>[core]</w:t>
      </w:r>
    </w:p>
    <w:p w14:paraId="61361D07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ab/>
        <w:t>bare = false</w:t>
      </w:r>
    </w:p>
    <w:p w14:paraId="74046EDB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ab/>
        <w:t>filemode = true</w:t>
      </w:r>
    </w:p>
    <w:p w14:paraId="691DB52D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ab/>
        <w:t>ignorecase = true</w:t>
      </w:r>
    </w:p>
    <w:p w14:paraId="33BC75A9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ab/>
        <w:t>precomposeunicode = true</w:t>
      </w:r>
    </w:p>
    <w:p w14:paraId="5FFAA6F7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ab/>
        <w:t>logallrefupdates = true</w:t>
      </w:r>
    </w:p>
    <w:p w14:paraId="2DE43204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>[core]</w:t>
      </w:r>
    </w:p>
    <w:p w14:paraId="265F8697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ab/>
        <w:t>repositoryformatversion = 0</w:t>
      </w:r>
    </w:p>
    <w:p w14:paraId="39BB1F1B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>[remote "origin"]</w:t>
      </w:r>
    </w:p>
    <w:p w14:paraId="5AA516E3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ab/>
        <w:t>url = git@github.ibm.com:DSWESB2/iibtesting.git</w:t>
      </w:r>
    </w:p>
    <w:p w14:paraId="0A6BF8A1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ab/>
        <w:t>fetch = +refs/heads/*:refs/remotes/origin/*</w:t>
      </w:r>
    </w:p>
    <w:p w14:paraId="6B2DFD1F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</w:p>
    <w:p w14:paraId="5E5476C9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 xml:space="preserve">(2) </w:t>
      </w:r>
      <w:r w:rsidRPr="005B5C35">
        <w:rPr>
          <w:rFonts w:ascii="Comic Sans MS" w:hAnsi="Comic Sans MS" w:hint="eastAsia"/>
          <w:sz w:val="28"/>
          <w:szCs w:val="28"/>
        </w:rPr>
        <w:t>全局级别配置文件：</w:t>
      </w:r>
      <w:r w:rsidRPr="005B5C35">
        <w:rPr>
          <w:rFonts w:ascii="Comic Sans MS" w:hAnsi="Comic Sans MS" w:hint="eastAsia"/>
          <w:sz w:val="28"/>
          <w:szCs w:val="28"/>
        </w:rPr>
        <w:t>/Users/qianqian/.gitconfig</w:t>
      </w:r>
    </w:p>
    <w:p w14:paraId="695DE5D8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</w:p>
    <w:p w14:paraId="52476DBA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>qians-mbp:~ qianqian$ pwd</w:t>
      </w:r>
    </w:p>
    <w:p w14:paraId="194965BE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>/Users/qianqian</w:t>
      </w:r>
    </w:p>
    <w:p w14:paraId="2FD0F674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>qians-mbp:~ qianqian$ cat .gitconfig</w:t>
      </w:r>
    </w:p>
    <w:p w14:paraId="7E8B7E1A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>[user]</w:t>
      </w:r>
    </w:p>
    <w:p w14:paraId="4871B3F7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ab/>
        <w:t>name = Qian Qian Liu</w:t>
      </w:r>
    </w:p>
    <w:p w14:paraId="4D11E2C5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ab/>
        <w:t xml:space="preserve">email = </w:t>
      </w:r>
      <w:hyperlink r:id="rId18" w:history="1">
        <w:r w:rsidRPr="005B5C35">
          <w:rPr>
            <w:rStyle w:val="Hyperlink"/>
            <w:rFonts w:ascii="Comic Sans MS" w:hAnsi="Comic Sans MS"/>
            <w:sz w:val="28"/>
            <w:szCs w:val="28"/>
          </w:rPr>
          <w:t>liuqqbj@cn.ibm.com</w:t>
        </w:r>
      </w:hyperlink>
    </w:p>
    <w:p w14:paraId="423589D1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</w:p>
    <w:p w14:paraId="1AF4E022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 w:hint="eastAsia"/>
          <w:sz w:val="28"/>
          <w:szCs w:val="28"/>
        </w:rPr>
        <w:t>我们可以发现，有些配置项的名称是一样的，比如</w:t>
      </w:r>
      <w:r w:rsidRPr="005B5C35">
        <w:rPr>
          <w:rFonts w:ascii="Comic Sans MS" w:hAnsi="Comic Sans MS"/>
          <w:sz w:val="28"/>
          <w:szCs w:val="28"/>
        </w:rPr>
        <w:t>“core”</w:t>
      </w:r>
      <w:r w:rsidRPr="005B5C35">
        <w:rPr>
          <w:rFonts w:ascii="Comic Sans MS" w:hAnsi="Comic Sans MS" w:hint="eastAsia"/>
          <w:sz w:val="28"/>
          <w:szCs w:val="28"/>
        </w:rPr>
        <w:t>，在</w:t>
      </w:r>
      <w:r w:rsidRPr="005B5C35">
        <w:rPr>
          <w:rFonts w:ascii="Comic Sans MS" w:hAnsi="Comic Sans MS"/>
          <w:sz w:val="28"/>
          <w:szCs w:val="28"/>
        </w:rPr>
        <w:t>git</w:t>
      </w:r>
      <w:r w:rsidRPr="005B5C35">
        <w:rPr>
          <w:rFonts w:ascii="Comic Sans MS" w:hAnsi="Comic Sans MS" w:hint="eastAsia"/>
          <w:sz w:val="28"/>
          <w:szCs w:val="28"/>
        </w:rPr>
        <w:t>中，每一项的配置名称又叫做</w:t>
      </w:r>
      <w:r w:rsidRPr="005B5C35">
        <w:rPr>
          <w:rFonts w:ascii="Comic Sans MS" w:hAnsi="Comic Sans MS"/>
          <w:sz w:val="28"/>
          <w:szCs w:val="28"/>
        </w:rPr>
        <w:t>“section”</w:t>
      </w:r>
      <w:r w:rsidRPr="005B5C35">
        <w:rPr>
          <w:rFonts w:ascii="Comic Sans MS" w:hAnsi="Comic Sans MS" w:hint="eastAsia"/>
          <w:sz w:val="28"/>
          <w:szCs w:val="28"/>
        </w:rPr>
        <w:t>，</w:t>
      </w:r>
      <w:r w:rsidRPr="005B5C35">
        <w:rPr>
          <w:rFonts w:ascii="Comic Sans MS" w:hAnsi="Comic Sans MS"/>
          <w:sz w:val="28"/>
          <w:szCs w:val="28"/>
        </w:rPr>
        <w:t>“section”</w:t>
      </w:r>
      <w:r w:rsidRPr="005B5C35">
        <w:rPr>
          <w:rFonts w:ascii="Comic Sans MS" w:hAnsi="Comic Sans MS" w:hint="eastAsia"/>
          <w:sz w:val="28"/>
          <w:szCs w:val="28"/>
        </w:rPr>
        <w:t>下面的每一行对应着一个</w:t>
      </w:r>
      <w:r w:rsidRPr="005B5C35">
        <w:rPr>
          <w:rFonts w:ascii="Comic Sans MS" w:hAnsi="Comic Sans MS"/>
          <w:sz w:val="28"/>
          <w:szCs w:val="28"/>
        </w:rPr>
        <w:t>key</w:t>
      </w:r>
      <w:r w:rsidRPr="005B5C35">
        <w:rPr>
          <w:rFonts w:ascii="Comic Sans MS" w:hAnsi="Comic Sans MS" w:hint="eastAsia"/>
          <w:sz w:val="28"/>
          <w:szCs w:val="28"/>
        </w:rPr>
        <w:t>和一个</w:t>
      </w:r>
      <w:r w:rsidRPr="005B5C35">
        <w:rPr>
          <w:rFonts w:ascii="Comic Sans MS" w:hAnsi="Comic Sans MS"/>
          <w:sz w:val="28"/>
          <w:szCs w:val="28"/>
        </w:rPr>
        <w:t>value</w:t>
      </w:r>
      <w:r w:rsidRPr="005B5C35">
        <w:rPr>
          <w:rFonts w:ascii="Comic Sans MS" w:hAnsi="Comic Sans MS" w:hint="eastAsia"/>
          <w:sz w:val="28"/>
          <w:szCs w:val="28"/>
        </w:rPr>
        <w:t>。</w:t>
      </w:r>
    </w:p>
    <w:p w14:paraId="3F473D96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</w:p>
    <w:p w14:paraId="2B12770A" w14:textId="6BCC04B7" w:rsidR="005B5C35" w:rsidRPr="00DA1C46" w:rsidRDefault="005B5C35" w:rsidP="00DA1C46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 w:rsidRPr="00DA1C46">
        <w:rPr>
          <w:rFonts w:ascii="Comic Sans MS" w:hAnsi="Comic Sans MS" w:hint="eastAsia"/>
          <w:sz w:val="28"/>
          <w:szCs w:val="28"/>
        </w:rPr>
        <w:t>配置文件如何生效</w:t>
      </w:r>
    </w:p>
    <w:p w14:paraId="7E6D8269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 xml:space="preserve">       </w:t>
      </w:r>
      <w:r w:rsidRPr="005B5C35">
        <w:rPr>
          <w:rFonts w:ascii="Comic Sans MS" w:hAnsi="Comic Sans MS"/>
          <w:sz w:val="28"/>
          <w:szCs w:val="28"/>
        </w:rPr>
        <w:t>用一个我们大家都熟悉的例子来比较，就是</w:t>
      </w:r>
      <w:r w:rsidRPr="005B5C35">
        <w:rPr>
          <w:rFonts w:ascii="Comic Sans MS" w:hAnsi="Comic Sans MS"/>
          <w:sz w:val="28"/>
          <w:szCs w:val="28"/>
        </w:rPr>
        <w:t>css</w:t>
      </w:r>
      <w:r w:rsidRPr="005B5C35">
        <w:rPr>
          <w:rFonts w:ascii="Comic Sans MS" w:hAnsi="Comic Sans MS"/>
          <w:sz w:val="28"/>
          <w:szCs w:val="28"/>
        </w:rPr>
        <w:t>。一般来说，在一个页面中引入</w:t>
      </w:r>
      <w:r w:rsidRPr="005B5C35">
        <w:rPr>
          <w:rFonts w:ascii="Comic Sans MS" w:hAnsi="Comic Sans MS"/>
          <w:sz w:val="28"/>
          <w:szCs w:val="28"/>
        </w:rPr>
        <w:t>css</w:t>
      </w:r>
      <w:r w:rsidRPr="005B5C35">
        <w:rPr>
          <w:rFonts w:ascii="Comic Sans MS" w:hAnsi="Comic Sans MS"/>
          <w:sz w:val="28"/>
          <w:szCs w:val="28"/>
        </w:rPr>
        <w:t>文件的方法有三种，见：</w:t>
      </w:r>
      <w:hyperlink r:id="rId19" w:history="1">
        <w:r w:rsidRPr="005B5C35">
          <w:rPr>
            <w:rStyle w:val="Hyperlink"/>
            <w:rFonts w:ascii="Comic Sans MS" w:hAnsi="Comic Sans MS"/>
            <w:sz w:val="28"/>
            <w:szCs w:val="28"/>
          </w:rPr>
          <w:t>http://www.cnblogs.com/hutaoer/archive/2010/12/07/1899105.html</w:t>
        </w:r>
      </w:hyperlink>
      <w:r w:rsidRPr="005B5C35">
        <w:rPr>
          <w:rFonts w:ascii="Comic Sans MS" w:hAnsi="Comic Sans MS"/>
          <w:sz w:val="28"/>
          <w:szCs w:val="28"/>
        </w:rPr>
        <w:t>，</w:t>
      </w:r>
    </w:p>
    <w:p w14:paraId="4A30F6CC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>1</w:t>
      </w:r>
      <w:r w:rsidRPr="005B5C35">
        <w:rPr>
          <w:rFonts w:ascii="Comic Sans MS" w:hAnsi="Comic Sans MS"/>
          <w:sz w:val="28"/>
          <w:szCs w:val="28"/>
        </w:rPr>
        <w:t>）</w:t>
      </w:r>
      <w:r w:rsidRPr="005B5C35">
        <w:rPr>
          <w:rFonts w:ascii="Comic Sans MS" w:hAnsi="Comic Sans MS"/>
          <w:sz w:val="28"/>
          <w:szCs w:val="28"/>
        </w:rPr>
        <w:t xml:space="preserve"> </w:t>
      </w:r>
      <w:r w:rsidRPr="005B5C35">
        <w:rPr>
          <w:rFonts w:ascii="Comic Sans MS" w:hAnsi="Comic Sans MS"/>
          <w:sz w:val="28"/>
          <w:szCs w:val="28"/>
        </w:rPr>
        <w:t>通俗的讲就是行内样式</w:t>
      </w:r>
      <w:r w:rsidRPr="005B5C35">
        <w:rPr>
          <w:rFonts w:ascii="Comic Sans MS" w:hAnsi="Comic Sans MS"/>
          <w:sz w:val="28"/>
          <w:szCs w:val="28"/>
        </w:rPr>
        <w:t>“&lt;div style=“width:200px”&gt;”</w:t>
      </w:r>
      <w:r w:rsidRPr="005B5C35">
        <w:rPr>
          <w:rFonts w:ascii="Comic Sans MS" w:hAnsi="Comic Sans MS"/>
          <w:sz w:val="28"/>
          <w:szCs w:val="28"/>
        </w:rPr>
        <w:t>，</w:t>
      </w:r>
    </w:p>
    <w:p w14:paraId="5378C54D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>2</w:t>
      </w:r>
      <w:r w:rsidRPr="005B5C35">
        <w:rPr>
          <w:rFonts w:ascii="Comic Sans MS" w:hAnsi="Comic Sans MS"/>
          <w:sz w:val="28"/>
          <w:szCs w:val="28"/>
        </w:rPr>
        <w:t>）</w:t>
      </w:r>
      <w:r w:rsidRPr="005B5C35">
        <w:rPr>
          <w:rFonts w:ascii="Comic Sans MS" w:hAnsi="Comic Sans MS"/>
          <w:sz w:val="28"/>
          <w:szCs w:val="28"/>
        </w:rPr>
        <w:t xml:space="preserve"> </w:t>
      </w:r>
      <w:r w:rsidRPr="005B5C35">
        <w:rPr>
          <w:rFonts w:ascii="Comic Sans MS" w:hAnsi="Comic Sans MS"/>
          <w:sz w:val="28"/>
          <w:szCs w:val="28"/>
        </w:rPr>
        <w:t>内嵌样式</w:t>
      </w:r>
      <w:r w:rsidRPr="005B5C35">
        <w:rPr>
          <w:rFonts w:ascii="Comic Sans MS" w:hAnsi="Comic Sans MS"/>
          <w:sz w:val="28"/>
          <w:szCs w:val="28"/>
        </w:rPr>
        <w:t>“&lt;style type=“text/css”&gt;div{width:200px}&lt;/style&gt;”</w:t>
      </w:r>
    </w:p>
    <w:p w14:paraId="5B3608F7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>3</w:t>
      </w:r>
      <w:r w:rsidRPr="005B5C35">
        <w:rPr>
          <w:rFonts w:ascii="Comic Sans MS" w:hAnsi="Comic Sans MS"/>
          <w:sz w:val="28"/>
          <w:szCs w:val="28"/>
        </w:rPr>
        <w:t>）</w:t>
      </w:r>
      <w:r w:rsidRPr="005B5C35">
        <w:rPr>
          <w:rFonts w:ascii="Comic Sans MS" w:hAnsi="Comic Sans MS"/>
          <w:sz w:val="28"/>
          <w:szCs w:val="28"/>
        </w:rPr>
        <w:t xml:space="preserve"> </w:t>
      </w:r>
      <w:r w:rsidRPr="005B5C35">
        <w:rPr>
          <w:rFonts w:ascii="Comic Sans MS" w:hAnsi="Comic Sans MS"/>
          <w:sz w:val="28"/>
          <w:szCs w:val="28"/>
        </w:rPr>
        <w:t>和外部样式</w:t>
      </w:r>
      <w:r w:rsidRPr="005B5C35">
        <w:rPr>
          <w:rFonts w:ascii="Comic Sans MS" w:hAnsi="Comic Sans MS"/>
          <w:sz w:val="28"/>
          <w:szCs w:val="28"/>
        </w:rPr>
        <w:t>“&lt;link rel=“stylesheet” href=“div.css”&gt;”</w:t>
      </w:r>
      <w:r w:rsidRPr="005B5C35">
        <w:rPr>
          <w:rFonts w:ascii="Comic Sans MS" w:hAnsi="Comic Sans MS"/>
          <w:sz w:val="28"/>
          <w:szCs w:val="28"/>
        </w:rPr>
        <w:t>。</w:t>
      </w:r>
    </w:p>
    <w:p w14:paraId="4302DE72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</w:p>
    <w:p w14:paraId="601C98C6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 xml:space="preserve">       </w:t>
      </w:r>
      <w:r w:rsidRPr="005B5C35">
        <w:rPr>
          <w:rFonts w:ascii="Comic Sans MS" w:hAnsi="Comic Sans MS" w:hint="eastAsia"/>
          <w:sz w:val="28"/>
          <w:szCs w:val="28"/>
        </w:rPr>
        <w:t>这三种样式的权重是行内</w:t>
      </w:r>
      <w:r w:rsidRPr="005B5C35">
        <w:rPr>
          <w:rFonts w:ascii="Comic Sans MS" w:hAnsi="Comic Sans MS"/>
          <w:sz w:val="28"/>
          <w:szCs w:val="28"/>
        </w:rPr>
        <w:t>&gt;</w:t>
      </w:r>
      <w:r w:rsidRPr="005B5C35">
        <w:rPr>
          <w:rFonts w:ascii="Comic Sans MS" w:hAnsi="Comic Sans MS" w:hint="eastAsia"/>
          <w:sz w:val="28"/>
          <w:szCs w:val="28"/>
        </w:rPr>
        <w:t>内嵌</w:t>
      </w:r>
      <w:r w:rsidRPr="005B5C35">
        <w:rPr>
          <w:rFonts w:ascii="Comic Sans MS" w:hAnsi="Comic Sans MS"/>
          <w:sz w:val="28"/>
          <w:szCs w:val="28"/>
        </w:rPr>
        <w:t>&gt;</w:t>
      </w:r>
      <w:r w:rsidRPr="005B5C35">
        <w:rPr>
          <w:rFonts w:ascii="Comic Sans MS" w:hAnsi="Comic Sans MS" w:hint="eastAsia"/>
          <w:sz w:val="28"/>
          <w:szCs w:val="28"/>
        </w:rPr>
        <w:t>外部。类似的，对于</w:t>
      </w:r>
      <w:r w:rsidRPr="005B5C35">
        <w:rPr>
          <w:rFonts w:ascii="Comic Sans MS" w:hAnsi="Comic Sans MS"/>
          <w:sz w:val="28"/>
          <w:szCs w:val="28"/>
        </w:rPr>
        <w:t>git</w:t>
      </w:r>
      <w:r w:rsidRPr="005B5C35">
        <w:rPr>
          <w:rFonts w:ascii="Comic Sans MS" w:hAnsi="Comic Sans MS" w:hint="eastAsia"/>
          <w:sz w:val="28"/>
          <w:szCs w:val="28"/>
        </w:rPr>
        <w:t>来说，配置文件的权重是仓库</w:t>
      </w:r>
      <w:r w:rsidRPr="005B5C35">
        <w:rPr>
          <w:rFonts w:ascii="Comic Sans MS" w:hAnsi="Comic Sans MS"/>
          <w:sz w:val="28"/>
          <w:szCs w:val="28"/>
        </w:rPr>
        <w:t>&gt;</w:t>
      </w:r>
      <w:r w:rsidRPr="005B5C35">
        <w:rPr>
          <w:rFonts w:ascii="Comic Sans MS" w:hAnsi="Comic Sans MS" w:hint="eastAsia"/>
          <w:sz w:val="28"/>
          <w:szCs w:val="28"/>
        </w:rPr>
        <w:t>全局</w:t>
      </w:r>
      <w:r w:rsidRPr="005B5C35">
        <w:rPr>
          <w:rFonts w:ascii="Comic Sans MS" w:hAnsi="Comic Sans MS"/>
          <w:sz w:val="28"/>
          <w:szCs w:val="28"/>
        </w:rPr>
        <w:t>&gt;</w:t>
      </w:r>
      <w:r w:rsidRPr="005B5C35">
        <w:rPr>
          <w:rFonts w:ascii="Comic Sans MS" w:hAnsi="Comic Sans MS" w:hint="eastAsia"/>
          <w:sz w:val="28"/>
          <w:szCs w:val="28"/>
        </w:rPr>
        <w:t>系统。</w:t>
      </w:r>
      <w:r w:rsidRPr="005B5C35">
        <w:rPr>
          <w:rFonts w:ascii="Comic Sans MS" w:hAnsi="Comic Sans MS"/>
          <w:sz w:val="28"/>
          <w:szCs w:val="28"/>
        </w:rPr>
        <w:t>Git</w:t>
      </w:r>
      <w:r w:rsidRPr="005B5C35">
        <w:rPr>
          <w:rFonts w:ascii="Comic Sans MS" w:hAnsi="Comic Sans MS" w:hint="eastAsia"/>
          <w:sz w:val="28"/>
          <w:szCs w:val="28"/>
        </w:rPr>
        <w:t>会使用这一系列的配置文件来存储你定义的偏好。</w:t>
      </w:r>
    </w:p>
    <w:p w14:paraId="441DCA35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</w:p>
    <w:p w14:paraId="45E32AC5" w14:textId="5D76C9DE" w:rsidR="005B5C35" w:rsidRPr="009A374B" w:rsidRDefault="005B5C35" w:rsidP="009A374B">
      <w:pPr>
        <w:pStyle w:val="ListParagraph"/>
        <w:numPr>
          <w:ilvl w:val="0"/>
          <w:numId w:val="8"/>
        </w:numPr>
        <w:rPr>
          <w:rFonts w:ascii="Comic Sans MS" w:hAnsi="Comic Sans MS" w:hint="eastAsia"/>
          <w:sz w:val="28"/>
          <w:szCs w:val="28"/>
        </w:rPr>
      </w:pPr>
      <w:r w:rsidRPr="009A374B">
        <w:rPr>
          <w:rFonts w:ascii="Comic Sans MS" w:hAnsi="Comic Sans MS" w:hint="eastAsia"/>
          <w:sz w:val="28"/>
          <w:szCs w:val="28"/>
        </w:rPr>
        <w:t>用</w:t>
      </w:r>
      <w:r w:rsidRPr="009A374B">
        <w:rPr>
          <w:rFonts w:ascii="Comic Sans MS" w:hAnsi="Comic Sans MS" w:hint="eastAsia"/>
          <w:sz w:val="28"/>
          <w:szCs w:val="28"/>
        </w:rPr>
        <w:t xml:space="preserve"> git config</w:t>
      </w:r>
      <w:r w:rsidRPr="009A374B">
        <w:rPr>
          <w:rFonts w:ascii="Comic Sans MS" w:hAnsi="Comic Sans MS" w:hint="eastAsia"/>
          <w:sz w:val="28"/>
          <w:szCs w:val="28"/>
        </w:rPr>
        <w:t>命令查看配置文件</w:t>
      </w:r>
    </w:p>
    <w:p w14:paraId="36ECA767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/>
          <w:b/>
          <w:bCs/>
          <w:sz w:val="28"/>
          <w:szCs w:val="28"/>
        </w:rPr>
        <w:t>qians-mbp:etc qianqian$ git config -h</w:t>
      </w:r>
    </w:p>
    <w:p w14:paraId="2FDEDA1C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/>
          <w:b/>
          <w:bCs/>
          <w:sz w:val="28"/>
          <w:szCs w:val="28"/>
        </w:rPr>
        <w:t>usage: git config [&lt;options&gt;]</w:t>
      </w:r>
    </w:p>
    <w:p w14:paraId="136226C9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/>
          <w:b/>
          <w:bCs/>
          <w:sz w:val="28"/>
          <w:szCs w:val="28"/>
        </w:rPr>
        <w:t>Config file location</w:t>
      </w:r>
    </w:p>
    <w:p w14:paraId="3776B2DB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 w:hint="eastAsia"/>
          <w:b/>
          <w:bCs/>
          <w:sz w:val="28"/>
          <w:szCs w:val="28"/>
        </w:rPr>
        <w:t xml:space="preserve">    </w:t>
      </w:r>
      <w:r w:rsidRPr="005B5C35">
        <w:rPr>
          <w:rFonts w:ascii="Comic Sans MS" w:hAnsi="Comic Sans MS"/>
          <w:b/>
          <w:bCs/>
          <w:sz w:val="28"/>
          <w:szCs w:val="28"/>
        </w:rPr>
        <w:t>--global</w:t>
      </w:r>
      <w:r w:rsidRPr="005B5C35">
        <w:rPr>
          <w:rFonts w:ascii="Comic Sans MS" w:hAnsi="Comic Sans MS" w:hint="eastAsia"/>
          <w:b/>
          <w:bCs/>
          <w:sz w:val="28"/>
          <w:szCs w:val="28"/>
        </w:rPr>
        <w:t xml:space="preserve">              </w:t>
      </w:r>
      <w:r w:rsidRPr="005B5C35">
        <w:rPr>
          <w:rFonts w:ascii="Comic Sans MS" w:hAnsi="Comic Sans MS"/>
          <w:b/>
          <w:bCs/>
          <w:sz w:val="28"/>
          <w:szCs w:val="28"/>
        </w:rPr>
        <w:t>use global config file</w:t>
      </w:r>
    </w:p>
    <w:p w14:paraId="5FB83A1F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 w:hint="eastAsia"/>
          <w:b/>
          <w:bCs/>
          <w:sz w:val="28"/>
          <w:szCs w:val="28"/>
        </w:rPr>
        <w:t xml:space="preserve">    </w:t>
      </w:r>
      <w:r w:rsidRPr="005B5C35">
        <w:rPr>
          <w:rFonts w:ascii="Comic Sans MS" w:hAnsi="Comic Sans MS"/>
          <w:b/>
          <w:bCs/>
          <w:sz w:val="28"/>
          <w:szCs w:val="28"/>
        </w:rPr>
        <w:t>--system</w:t>
      </w:r>
      <w:r w:rsidRPr="005B5C35">
        <w:rPr>
          <w:rFonts w:ascii="Comic Sans MS" w:hAnsi="Comic Sans MS" w:hint="eastAsia"/>
          <w:b/>
          <w:bCs/>
          <w:sz w:val="28"/>
          <w:szCs w:val="28"/>
        </w:rPr>
        <w:t xml:space="preserve">              </w:t>
      </w:r>
      <w:r w:rsidRPr="005B5C35">
        <w:rPr>
          <w:rFonts w:ascii="Comic Sans MS" w:hAnsi="Comic Sans MS"/>
          <w:b/>
          <w:bCs/>
          <w:sz w:val="28"/>
          <w:szCs w:val="28"/>
        </w:rPr>
        <w:t>use system config file</w:t>
      </w:r>
    </w:p>
    <w:p w14:paraId="399AAACD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 w:hint="eastAsia"/>
          <w:b/>
          <w:bCs/>
          <w:sz w:val="28"/>
          <w:szCs w:val="28"/>
        </w:rPr>
        <w:t xml:space="preserve">    </w:t>
      </w:r>
      <w:r w:rsidRPr="005B5C35">
        <w:rPr>
          <w:rFonts w:ascii="Comic Sans MS" w:hAnsi="Comic Sans MS"/>
          <w:b/>
          <w:bCs/>
          <w:sz w:val="28"/>
          <w:szCs w:val="28"/>
        </w:rPr>
        <w:t xml:space="preserve">--local </w:t>
      </w:r>
      <w:r w:rsidRPr="005B5C35">
        <w:rPr>
          <w:rFonts w:ascii="Comic Sans MS" w:hAnsi="Comic Sans MS" w:hint="eastAsia"/>
          <w:b/>
          <w:bCs/>
          <w:sz w:val="28"/>
          <w:szCs w:val="28"/>
        </w:rPr>
        <w:t xml:space="preserve">              </w:t>
      </w:r>
      <w:r w:rsidRPr="005B5C35">
        <w:rPr>
          <w:rFonts w:ascii="Comic Sans MS" w:hAnsi="Comic Sans MS"/>
          <w:b/>
          <w:bCs/>
          <w:sz w:val="28"/>
          <w:szCs w:val="28"/>
        </w:rPr>
        <w:t>use repository config file</w:t>
      </w:r>
    </w:p>
    <w:p w14:paraId="7D9757C1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 w:hint="eastAsia"/>
          <w:b/>
          <w:bCs/>
          <w:sz w:val="28"/>
          <w:szCs w:val="28"/>
        </w:rPr>
        <w:t xml:space="preserve">    </w:t>
      </w:r>
      <w:r w:rsidRPr="005B5C35">
        <w:rPr>
          <w:rFonts w:ascii="Comic Sans MS" w:hAnsi="Comic Sans MS"/>
          <w:b/>
          <w:bCs/>
          <w:sz w:val="28"/>
          <w:szCs w:val="28"/>
        </w:rPr>
        <w:t xml:space="preserve">-f, --file &lt;file&gt; </w:t>
      </w:r>
      <w:r w:rsidRPr="005B5C35">
        <w:rPr>
          <w:rFonts w:ascii="Comic Sans MS" w:hAnsi="Comic Sans MS" w:hint="eastAsia"/>
          <w:b/>
          <w:bCs/>
          <w:sz w:val="28"/>
          <w:szCs w:val="28"/>
        </w:rPr>
        <w:t xml:space="preserve">    </w:t>
      </w:r>
      <w:r w:rsidRPr="005B5C35">
        <w:rPr>
          <w:rFonts w:ascii="Comic Sans MS" w:hAnsi="Comic Sans MS"/>
          <w:b/>
          <w:bCs/>
          <w:sz w:val="28"/>
          <w:szCs w:val="28"/>
        </w:rPr>
        <w:t>use given config file</w:t>
      </w:r>
    </w:p>
    <w:p w14:paraId="320E8CC9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 w:hint="eastAsia"/>
          <w:b/>
          <w:bCs/>
          <w:sz w:val="28"/>
          <w:szCs w:val="28"/>
        </w:rPr>
        <w:t xml:space="preserve">    </w:t>
      </w:r>
      <w:r w:rsidRPr="005B5C35">
        <w:rPr>
          <w:rFonts w:ascii="Comic Sans MS" w:hAnsi="Comic Sans MS"/>
          <w:b/>
          <w:bCs/>
          <w:sz w:val="28"/>
          <w:szCs w:val="28"/>
        </w:rPr>
        <w:t>--blob &lt;blob-id&gt;</w:t>
      </w:r>
      <w:r w:rsidRPr="005B5C35">
        <w:rPr>
          <w:rFonts w:ascii="Comic Sans MS" w:hAnsi="Comic Sans MS" w:hint="eastAsia"/>
          <w:b/>
          <w:bCs/>
          <w:sz w:val="28"/>
          <w:szCs w:val="28"/>
        </w:rPr>
        <w:t xml:space="preserve">      </w:t>
      </w:r>
      <w:r w:rsidRPr="005B5C35">
        <w:rPr>
          <w:rFonts w:ascii="Comic Sans MS" w:hAnsi="Comic Sans MS"/>
          <w:b/>
          <w:bCs/>
          <w:sz w:val="28"/>
          <w:szCs w:val="28"/>
        </w:rPr>
        <w:t>read config from given blob object</w:t>
      </w:r>
    </w:p>
    <w:p w14:paraId="733BD6A7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/>
          <w:b/>
          <w:bCs/>
          <w:sz w:val="28"/>
          <w:szCs w:val="28"/>
        </w:rPr>
        <w:t>…</w:t>
      </w:r>
    </w:p>
    <w:p w14:paraId="59A6CA7D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</w:p>
    <w:p w14:paraId="6EB30722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 w:hint="eastAsia"/>
          <w:sz w:val="28"/>
          <w:szCs w:val="28"/>
        </w:rPr>
        <w:t>qians-mbp:etc qianqian$ git config --global -l</w:t>
      </w:r>
    </w:p>
    <w:p w14:paraId="65258881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 w:hint="eastAsia"/>
          <w:sz w:val="28"/>
          <w:szCs w:val="28"/>
        </w:rPr>
        <w:t>user.name=Qian Qian Liu</w:t>
      </w:r>
    </w:p>
    <w:p w14:paraId="6BF29F18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hyperlink r:id="rId20" w:history="1">
        <w:r w:rsidRPr="005B5C35">
          <w:rPr>
            <w:rStyle w:val="Hyperlink"/>
            <w:rFonts w:ascii="Comic Sans MS" w:hAnsi="Comic Sans MS" w:hint="eastAsia"/>
            <w:sz w:val="28"/>
            <w:szCs w:val="28"/>
          </w:rPr>
          <w:t>user.email=liuqqbj@cn.ibm.com</w:t>
        </w:r>
      </w:hyperlink>
    </w:p>
    <w:p w14:paraId="55CE3A94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</w:p>
    <w:p w14:paraId="63AA181B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 w:hint="eastAsia"/>
          <w:sz w:val="28"/>
          <w:szCs w:val="28"/>
        </w:rPr>
        <w:t>qians-mbp:iibtesting qianqian$ pwd</w:t>
      </w:r>
    </w:p>
    <w:p w14:paraId="0F6BA392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 w:hint="eastAsia"/>
          <w:sz w:val="28"/>
          <w:szCs w:val="28"/>
        </w:rPr>
        <w:t>/Users/qianqian/IdeaProjects/iibtesting</w:t>
      </w:r>
    </w:p>
    <w:p w14:paraId="2F6ED0C3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 w:hint="eastAsia"/>
          <w:sz w:val="28"/>
          <w:szCs w:val="28"/>
        </w:rPr>
        <w:t>:iibtesting qianqian$ git config --local -l</w:t>
      </w:r>
    </w:p>
    <w:p w14:paraId="494B8F92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 w:hint="eastAsia"/>
          <w:sz w:val="28"/>
          <w:szCs w:val="28"/>
        </w:rPr>
        <w:t>core.bare=false</w:t>
      </w:r>
    </w:p>
    <w:p w14:paraId="72CFBFDC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 w:hint="eastAsia"/>
          <w:sz w:val="28"/>
          <w:szCs w:val="28"/>
        </w:rPr>
        <w:t>core.filemode=true</w:t>
      </w:r>
    </w:p>
    <w:p w14:paraId="27004360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 w:hint="eastAsia"/>
          <w:sz w:val="28"/>
          <w:szCs w:val="28"/>
        </w:rPr>
        <w:t>core.ignorecase=true</w:t>
      </w:r>
    </w:p>
    <w:p w14:paraId="50257571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 w:hint="eastAsia"/>
          <w:sz w:val="28"/>
          <w:szCs w:val="28"/>
        </w:rPr>
        <w:t>core.precomposeunicode=true</w:t>
      </w:r>
    </w:p>
    <w:p w14:paraId="48175966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 w:hint="eastAsia"/>
          <w:sz w:val="28"/>
          <w:szCs w:val="28"/>
        </w:rPr>
        <w:t>core.logallrefupdates=true</w:t>
      </w:r>
    </w:p>
    <w:p w14:paraId="42CD86BB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 w:hint="eastAsia"/>
          <w:sz w:val="28"/>
          <w:szCs w:val="28"/>
        </w:rPr>
        <w:t>core.repositoryformatversion=0</w:t>
      </w:r>
    </w:p>
    <w:p w14:paraId="61B68441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 w:hint="eastAsia"/>
          <w:sz w:val="28"/>
          <w:szCs w:val="28"/>
        </w:rPr>
        <w:t>remote.origin.url=git@github.ibm.com:DSWESB2/iibtesting.git</w:t>
      </w:r>
    </w:p>
    <w:p w14:paraId="31FCA707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 w:hint="eastAsia"/>
          <w:sz w:val="28"/>
          <w:szCs w:val="28"/>
        </w:rPr>
        <w:t>remote.origin.fetch=+refs/heads/*:refs/remotes/origin/*</w:t>
      </w:r>
    </w:p>
    <w:p w14:paraId="44A08338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</w:p>
    <w:p w14:paraId="5CD6E6B7" w14:textId="14BE978D" w:rsidR="005B5C35" w:rsidRPr="001A3941" w:rsidRDefault="005B5C35" w:rsidP="001A3941">
      <w:pPr>
        <w:pStyle w:val="ListParagraph"/>
        <w:numPr>
          <w:ilvl w:val="0"/>
          <w:numId w:val="8"/>
        </w:numPr>
        <w:rPr>
          <w:rFonts w:ascii="Comic Sans MS" w:hAnsi="Comic Sans MS" w:hint="eastAsia"/>
          <w:sz w:val="28"/>
          <w:szCs w:val="28"/>
        </w:rPr>
      </w:pPr>
      <w:r w:rsidRPr="001A3941">
        <w:rPr>
          <w:rFonts w:ascii="Comic Sans MS" w:hAnsi="Comic Sans MS"/>
          <w:sz w:val="28"/>
          <w:szCs w:val="28"/>
        </w:rPr>
        <w:t>使用</w:t>
      </w:r>
      <w:r w:rsidRPr="001A3941">
        <w:rPr>
          <w:rFonts w:ascii="Comic Sans MS" w:hAnsi="Comic Sans MS"/>
          <w:sz w:val="28"/>
          <w:szCs w:val="28"/>
        </w:rPr>
        <w:t xml:space="preserve"> git config</w:t>
      </w:r>
      <w:r w:rsidRPr="001A3941">
        <w:rPr>
          <w:rFonts w:ascii="Comic Sans MS" w:hAnsi="Comic Sans MS"/>
          <w:sz w:val="28"/>
          <w:szCs w:val="28"/>
        </w:rPr>
        <w:t>命令编辑配置文件</w:t>
      </w:r>
    </w:p>
    <w:p w14:paraId="3B5DDF7C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 w:hint="eastAsia"/>
          <w:sz w:val="28"/>
          <w:szCs w:val="28"/>
        </w:rPr>
        <w:t>编辑的英文单词是什么，没错，</w:t>
      </w:r>
      <w:r w:rsidRPr="005B5C35">
        <w:rPr>
          <w:rFonts w:ascii="Comic Sans MS" w:hAnsi="Comic Sans MS"/>
          <w:sz w:val="28"/>
          <w:szCs w:val="28"/>
        </w:rPr>
        <w:t>edit</w:t>
      </w:r>
    </w:p>
    <w:p w14:paraId="1B536C32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>命令参数</w:t>
      </w:r>
      <w:r w:rsidRPr="005B5C35">
        <w:rPr>
          <w:rFonts w:ascii="Comic Sans MS" w:hAnsi="Comic Sans MS"/>
          <w:sz w:val="28"/>
          <w:szCs w:val="28"/>
        </w:rPr>
        <w:t xml:space="preserve"> –edit, </w:t>
      </w:r>
      <w:r w:rsidRPr="005B5C35">
        <w:rPr>
          <w:rFonts w:ascii="Comic Sans MS" w:hAnsi="Comic Sans MS"/>
          <w:sz w:val="28"/>
          <w:szCs w:val="28"/>
        </w:rPr>
        <w:t>简写</w:t>
      </w:r>
      <w:r w:rsidRPr="005B5C35">
        <w:rPr>
          <w:rFonts w:ascii="Comic Sans MS" w:hAnsi="Comic Sans MS"/>
          <w:sz w:val="28"/>
          <w:szCs w:val="28"/>
        </w:rPr>
        <w:t xml:space="preserve"> -e</w:t>
      </w:r>
    </w:p>
    <w:p w14:paraId="6A6A6CF7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>格式：</w:t>
      </w:r>
      <w:r w:rsidRPr="005B5C35">
        <w:rPr>
          <w:rFonts w:ascii="Comic Sans MS" w:hAnsi="Comic Sans MS"/>
          <w:sz w:val="28"/>
          <w:szCs w:val="28"/>
        </w:rPr>
        <w:t>git config [--local|--global|--system] -e</w:t>
      </w:r>
    </w:p>
    <w:p w14:paraId="0FE31F6B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</w:p>
    <w:p w14:paraId="1738FDA0" w14:textId="3F8557D2" w:rsidR="005B5C35" w:rsidRPr="00F25109" w:rsidRDefault="005B5C35" w:rsidP="00F25109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 w:rsidRPr="00F25109">
        <w:rPr>
          <w:rFonts w:ascii="Comic Sans MS" w:hAnsi="Comic Sans MS"/>
          <w:sz w:val="28"/>
          <w:szCs w:val="28"/>
        </w:rPr>
        <w:t>使用</w:t>
      </w:r>
      <w:r w:rsidRPr="00F25109">
        <w:rPr>
          <w:rFonts w:ascii="Comic Sans MS" w:hAnsi="Comic Sans MS"/>
          <w:sz w:val="28"/>
          <w:szCs w:val="28"/>
        </w:rPr>
        <w:t xml:space="preserve"> git config </w:t>
      </w:r>
      <w:r w:rsidRPr="00F25109">
        <w:rPr>
          <w:rFonts w:ascii="Comic Sans MS" w:hAnsi="Comic Sans MS"/>
          <w:sz w:val="28"/>
          <w:szCs w:val="28"/>
        </w:rPr>
        <w:t>增加一个配置项</w:t>
      </w:r>
    </w:p>
    <w:p w14:paraId="0066ADFC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 w:hint="eastAsia"/>
          <w:sz w:val="28"/>
          <w:szCs w:val="28"/>
        </w:rPr>
        <w:t>参数</w:t>
      </w:r>
    </w:p>
    <w:p w14:paraId="7E2D3B44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> --add</w:t>
      </w:r>
    </w:p>
    <w:p w14:paraId="28478BAE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>格式</w:t>
      </w:r>
      <w:r w:rsidRPr="005B5C35">
        <w:rPr>
          <w:rFonts w:ascii="Comic Sans MS" w:hAnsi="Comic Sans MS"/>
          <w:sz w:val="28"/>
          <w:szCs w:val="28"/>
        </w:rPr>
        <w:t>: git config [--local|--global|--system] --add section.key value(</w:t>
      </w:r>
      <w:r w:rsidRPr="005B5C35">
        <w:rPr>
          <w:rFonts w:ascii="Comic Sans MS" w:hAnsi="Comic Sans MS"/>
          <w:sz w:val="28"/>
          <w:szCs w:val="28"/>
        </w:rPr>
        <w:t>默认是添加在</w:t>
      </w:r>
      <w:r w:rsidRPr="005B5C35">
        <w:rPr>
          <w:rFonts w:ascii="Comic Sans MS" w:hAnsi="Comic Sans MS"/>
          <w:sz w:val="28"/>
          <w:szCs w:val="28"/>
        </w:rPr>
        <w:t>local</w:t>
      </w:r>
      <w:r w:rsidRPr="005B5C35">
        <w:rPr>
          <w:rFonts w:ascii="Comic Sans MS" w:hAnsi="Comic Sans MS"/>
          <w:sz w:val="28"/>
          <w:szCs w:val="28"/>
        </w:rPr>
        <w:t>配置中</w:t>
      </w:r>
      <w:r w:rsidRPr="005B5C35">
        <w:rPr>
          <w:rFonts w:ascii="Comic Sans MS" w:hAnsi="Comic Sans MS"/>
          <w:sz w:val="28"/>
          <w:szCs w:val="28"/>
        </w:rPr>
        <w:t>)</w:t>
      </w:r>
    </w:p>
    <w:p w14:paraId="5BC64A55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>e.g.   git config --add cat.name tom</w:t>
      </w:r>
    </w:p>
    <w:p w14:paraId="611E7A97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</w:p>
    <w:p w14:paraId="6951D948" w14:textId="0A0A47AC" w:rsidR="005B5C35" w:rsidRPr="003E40FC" w:rsidRDefault="005B5C35" w:rsidP="003E40FC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 w:rsidRPr="003E40FC">
        <w:rPr>
          <w:rFonts w:ascii="Comic Sans MS" w:hAnsi="Comic Sans MS" w:hint="eastAsia"/>
          <w:sz w:val="28"/>
          <w:szCs w:val="28"/>
        </w:rPr>
        <w:t>获取一个配置项</w:t>
      </w:r>
    </w:p>
    <w:p w14:paraId="0409849D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 w:hint="eastAsia"/>
          <w:sz w:val="28"/>
          <w:szCs w:val="28"/>
        </w:rPr>
        <w:t>有时候，我们并不需要查看所有配置的值，而是查看某个配置项的值，怎么做呢？</w:t>
      </w:r>
    </w:p>
    <w:p w14:paraId="7C312C42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 w:hint="eastAsia"/>
          <w:sz w:val="28"/>
          <w:szCs w:val="28"/>
        </w:rPr>
        <w:t>命令参数</w:t>
      </w:r>
      <w:r w:rsidRPr="005B5C35">
        <w:rPr>
          <w:rFonts w:ascii="Comic Sans MS" w:hAnsi="Comic Sans MS"/>
          <w:sz w:val="28"/>
          <w:szCs w:val="28"/>
        </w:rPr>
        <w:t xml:space="preserve"> </w:t>
      </w:r>
      <w:r w:rsidRPr="005B5C35">
        <w:rPr>
          <w:rFonts w:ascii="Comic Sans MS" w:hAnsi="Comic Sans MS" w:hint="eastAsia"/>
          <w:sz w:val="28"/>
          <w:szCs w:val="28"/>
        </w:rPr>
        <w:t>--</w:t>
      </w:r>
      <w:r w:rsidRPr="005B5C35">
        <w:rPr>
          <w:rFonts w:ascii="Comic Sans MS" w:hAnsi="Comic Sans MS"/>
          <w:sz w:val="28"/>
          <w:szCs w:val="28"/>
        </w:rPr>
        <w:t>get</w:t>
      </w:r>
    </w:p>
    <w:p w14:paraId="057BED25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>格式：</w:t>
      </w:r>
      <w:r w:rsidRPr="005B5C35">
        <w:rPr>
          <w:rFonts w:ascii="Comic Sans MS" w:hAnsi="Comic Sans MS"/>
          <w:sz w:val="28"/>
          <w:szCs w:val="28"/>
        </w:rPr>
        <w:t>git config [--local|--global|--system] --get section.key(</w:t>
      </w:r>
      <w:r w:rsidRPr="005B5C35">
        <w:rPr>
          <w:rFonts w:ascii="Comic Sans MS" w:hAnsi="Comic Sans MS"/>
          <w:sz w:val="28"/>
          <w:szCs w:val="28"/>
        </w:rPr>
        <w:t>默认是获取</w:t>
      </w:r>
      <w:r w:rsidRPr="005B5C35">
        <w:rPr>
          <w:rFonts w:ascii="Comic Sans MS" w:hAnsi="Comic Sans MS"/>
          <w:sz w:val="28"/>
          <w:szCs w:val="28"/>
        </w:rPr>
        <w:t>local</w:t>
      </w:r>
      <w:r w:rsidRPr="005B5C35">
        <w:rPr>
          <w:rFonts w:ascii="Comic Sans MS" w:hAnsi="Comic Sans MS"/>
          <w:sz w:val="28"/>
          <w:szCs w:val="28"/>
        </w:rPr>
        <w:t>配置中内容</w:t>
      </w:r>
      <w:r w:rsidRPr="005B5C35">
        <w:rPr>
          <w:rFonts w:ascii="Comic Sans MS" w:hAnsi="Comic Sans MS"/>
          <w:sz w:val="28"/>
          <w:szCs w:val="28"/>
        </w:rPr>
        <w:t>)</w:t>
      </w:r>
    </w:p>
    <w:p w14:paraId="7E456002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>我们先往</w:t>
      </w:r>
      <w:r w:rsidRPr="005B5C35">
        <w:rPr>
          <w:rFonts w:ascii="Comic Sans MS" w:hAnsi="Comic Sans MS"/>
          <w:sz w:val="28"/>
          <w:szCs w:val="28"/>
        </w:rPr>
        <w:t>global</w:t>
      </w:r>
      <w:r w:rsidRPr="005B5C35">
        <w:rPr>
          <w:rFonts w:ascii="Comic Sans MS" w:hAnsi="Comic Sans MS"/>
          <w:sz w:val="28"/>
          <w:szCs w:val="28"/>
        </w:rPr>
        <w:t>配置中写入一个</w:t>
      </w:r>
      <w:r w:rsidRPr="005B5C35">
        <w:rPr>
          <w:rFonts w:ascii="Comic Sans MS" w:hAnsi="Comic Sans MS"/>
          <w:sz w:val="28"/>
          <w:szCs w:val="28"/>
        </w:rPr>
        <w:t>cat.name=Tomcat</w:t>
      </w:r>
      <w:r w:rsidRPr="005B5C35">
        <w:rPr>
          <w:rFonts w:ascii="Comic Sans MS" w:hAnsi="Comic Sans MS"/>
          <w:sz w:val="28"/>
          <w:szCs w:val="28"/>
        </w:rPr>
        <w:t>的配置项，再使用</w:t>
      </w:r>
      <w:r w:rsidRPr="005B5C35">
        <w:rPr>
          <w:rFonts w:ascii="Comic Sans MS" w:hAnsi="Comic Sans MS"/>
          <w:sz w:val="28"/>
          <w:szCs w:val="28"/>
        </w:rPr>
        <w:t>git config --get cat.name</w:t>
      </w:r>
      <w:r w:rsidRPr="005B5C35">
        <w:rPr>
          <w:rFonts w:ascii="Comic Sans MS" w:hAnsi="Comic Sans MS"/>
          <w:sz w:val="28"/>
          <w:szCs w:val="28"/>
        </w:rPr>
        <w:t>看看得到的是什么</w:t>
      </w:r>
    </w:p>
    <w:p w14:paraId="46811613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</w:p>
    <w:p w14:paraId="6138BFBA" w14:textId="2A79CBF9" w:rsidR="005B5C35" w:rsidRPr="00AB736C" w:rsidRDefault="005B5C35" w:rsidP="00AB736C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bookmarkStart w:id="0" w:name="_GoBack"/>
      <w:bookmarkEnd w:id="0"/>
      <w:r w:rsidRPr="00AB736C">
        <w:rPr>
          <w:rFonts w:ascii="Comic Sans MS" w:hAnsi="Comic Sans MS" w:hint="eastAsia"/>
          <w:sz w:val="28"/>
          <w:szCs w:val="28"/>
        </w:rPr>
        <w:t>删除一个配置项</w:t>
      </w:r>
    </w:p>
    <w:p w14:paraId="592020D4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 w:hint="eastAsia"/>
          <w:sz w:val="28"/>
          <w:szCs w:val="28"/>
        </w:rPr>
        <w:t>命令参数</w:t>
      </w:r>
    </w:p>
    <w:p w14:paraId="40985230" w14:textId="77777777" w:rsidR="005B5C35" w:rsidRPr="005B5C35" w:rsidRDefault="005B5C35" w:rsidP="005B5C35">
      <w:pPr>
        <w:rPr>
          <w:rFonts w:ascii="Comic Sans MS" w:hAnsi="Comic Sans MS" w:hint="eastAsia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> --unset</w:t>
      </w:r>
    </w:p>
    <w:p w14:paraId="2E95C7DE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/>
          <w:sz w:val="28"/>
          <w:szCs w:val="28"/>
        </w:rPr>
        <w:t>格式：</w:t>
      </w:r>
      <w:r w:rsidRPr="005B5C35">
        <w:rPr>
          <w:rFonts w:ascii="Comic Sans MS" w:hAnsi="Comic Sans MS"/>
          <w:sz w:val="28"/>
          <w:szCs w:val="28"/>
        </w:rPr>
        <w:t>git config [--local|--global|--system] --unset section.key</w:t>
      </w:r>
    </w:p>
    <w:p w14:paraId="43214D9D" w14:textId="77777777" w:rsidR="005B5C35" w:rsidRPr="005B5C35" w:rsidRDefault="005B5C35" w:rsidP="005B5C35">
      <w:pPr>
        <w:rPr>
          <w:rFonts w:ascii="Comic Sans MS" w:hAnsi="Comic Sans MS"/>
          <w:sz w:val="28"/>
          <w:szCs w:val="28"/>
        </w:rPr>
      </w:pPr>
      <w:r w:rsidRPr="005B5C35">
        <w:rPr>
          <w:rFonts w:ascii="Comic Sans MS" w:hAnsi="Comic Sans MS" w:hint="eastAsia"/>
          <w:sz w:val="28"/>
          <w:szCs w:val="28"/>
        </w:rPr>
        <w:t>相信有了前两个命令的使用基础，大家举一反三就知道改怎么用了，来，我们试试删除</w:t>
      </w:r>
      <w:r w:rsidRPr="005B5C35">
        <w:rPr>
          <w:rFonts w:ascii="Comic Sans MS" w:hAnsi="Comic Sans MS"/>
          <w:sz w:val="28"/>
          <w:szCs w:val="28"/>
        </w:rPr>
        <w:t>local</w:t>
      </w:r>
      <w:r w:rsidRPr="005B5C35">
        <w:rPr>
          <w:rFonts w:ascii="Comic Sans MS" w:hAnsi="Comic Sans MS" w:hint="eastAsia"/>
          <w:sz w:val="28"/>
          <w:szCs w:val="28"/>
        </w:rPr>
        <w:t>配置中的</w:t>
      </w:r>
      <w:r w:rsidRPr="005B5C35">
        <w:rPr>
          <w:rFonts w:ascii="Comic Sans MS" w:hAnsi="Comic Sans MS"/>
          <w:sz w:val="28"/>
          <w:szCs w:val="28"/>
        </w:rPr>
        <w:t>cat.name</w:t>
      </w:r>
    </w:p>
    <w:p w14:paraId="21888559" w14:textId="77777777" w:rsidR="005B5C35" w:rsidRPr="00E506CD" w:rsidRDefault="005B5C35">
      <w:pPr>
        <w:rPr>
          <w:rFonts w:ascii="Comic Sans MS" w:hAnsi="Comic Sans MS"/>
          <w:sz w:val="28"/>
          <w:szCs w:val="28"/>
        </w:rPr>
      </w:pPr>
    </w:p>
    <w:sectPr w:rsidR="005B5C35" w:rsidRPr="00E506CD" w:rsidSect="008B3E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45F651D"/>
    <w:multiLevelType w:val="multilevel"/>
    <w:tmpl w:val="9EC44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A77FB6"/>
    <w:multiLevelType w:val="hybridMultilevel"/>
    <w:tmpl w:val="4CC21F62"/>
    <w:lvl w:ilvl="0" w:tplc="1692658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730647"/>
    <w:multiLevelType w:val="multilevel"/>
    <w:tmpl w:val="2326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710B32"/>
    <w:multiLevelType w:val="hybridMultilevel"/>
    <w:tmpl w:val="1D7EC6C2"/>
    <w:lvl w:ilvl="0" w:tplc="6B7E22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724A76"/>
    <w:multiLevelType w:val="multilevel"/>
    <w:tmpl w:val="8CD8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B83ED6"/>
    <w:multiLevelType w:val="multilevel"/>
    <w:tmpl w:val="907C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EB6C7A"/>
    <w:multiLevelType w:val="multilevel"/>
    <w:tmpl w:val="A180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13152C"/>
    <w:multiLevelType w:val="multilevel"/>
    <w:tmpl w:val="EC1C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4F1D7F"/>
    <w:multiLevelType w:val="multilevel"/>
    <w:tmpl w:val="98F6C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11"/>
  </w:num>
  <w:num w:numId="10">
    <w:abstractNumId w:val="13"/>
  </w:num>
  <w:num w:numId="11">
    <w:abstractNumId w:val="12"/>
  </w:num>
  <w:num w:numId="12">
    <w:abstractNumId w:val="10"/>
  </w:num>
  <w:num w:numId="13">
    <w:abstractNumId w:val="6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08"/>
    <w:rsid w:val="000C20DF"/>
    <w:rsid w:val="000C4893"/>
    <w:rsid w:val="001A3941"/>
    <w:rsid w:val="0023553A"/>
    <w:rsid w:val="0033790F"/>
    <w:rsid w:val="003E40FC"/>
    <w:rsid w:val="003E42A4"/>
    <w:rsid w:val="00491DD7"/>
    <w:rsid w:val="004A1C45"/>
    <w:rsid w:val="004C2779"/>
    <w:rsid w:val="00510EEB"/>
    <w:rsid w:val="005B5C35"/>
    <w:rsid w:val="00755DDA"/>
    <w:rsid w:val="008179B0"/>
    <w:rsid w:val="0089729D"/>
    <w:rsid w:val="00965C08"/>
    <w:rsid w:val="009A374B"/>
    <w:rsid w:val="00A123C8"/>
    <w:rsid w:val="00A23215"/>
    <w:rsid w:val="00AB736C"/>
    <w:rsid w:val="00BB6F0A"/>
    <w:rsid w:val="00BC1C0C"/>
    <w:rsid w:val="00C42136"/>
    <w:rsid w:val="00CE4122"/>
    <w:rsid w:val="00DA1C46"/>
    <w:rsid w:val="00E506CD"/>
    <w:rsid w:val="00F2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E0C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29D"/>
    <w:pPr>
      <w:ind w:left="720"/>
      <w:contextualSpacing/>
    </w:pPr>
  </w:style>
  <w:style w:type="paragraph" w:customStyle="1" w:styleId="p1">
    <w:name w:val="p1"/>
    <w:basedOn w:val="Normal"/>
    <w:rsid w:val="008179B0"/>
    <w:rPr>
      <w:rFonts w:ascii=".PingFang SC" w:eastAsia=".PingFang SC" w:hAnsi=".PingFang SC" w:cs="Times New Roman"/>
      <w:color w:val="454545"/>
      <w:sz w:val="18"/>
      <w:szCs w:val="18"/>
    </w:rPr>
  </w:style>
  <w:style w:type="paragraph" w:customStyle="1" w:styleId="p2">
    <w:name w:val="p2"/>
    <w:basedOn w:val="Normal"/>
    <w:rsid w:val="008179B0"/>
    <w:rPr>
      <w:rFonts w:ascii="Helvetica Neue" w:hAnsi="Helvetica Neue" w:cs="Times New Roman"/>
      <w:color w:val="454545"/>
      <w:sz w:val="18"/>
      <w:szCs w:val="18"/>
    </w:rPr>
  </w:style>
  <w:style w:type="paragraph" w:customStyle="1" w:styleId="p3">
    <w:name w:val="p3"/>
    <w:basedOn w:val="Normal"/>
    <w:rsid w:val="008179B0"/>
    <w:rPr>
      <w:rFonts w:ascii="Helvetica Neue" w:hAnsi="Helvetica Neue" w:cs="Times New Roman"/>
      <w:color w:val="E4AF0A"/>
      <w:sz w:val="18"/>
      <w:szCs w:val="18"/>
    </w:rPr>
  </w:style>
  <w:style w:type="paragraph" w:customStyle="1" w:styleId="p4">
    <w:name w:val="p4"/>
    <w:basedOn w:val="Normal"/>
    <w:rsid w:val="008179B0"/>
    <w:rPr>
      <w:rFonts w:ascii="Helvetica Neue" w:hAnsi="Helvetica Neue" w:cs="Times New Roman"/>
      <w:color w:val="454545"/>
      <w:sz w:val="18"/>
      <w:szCs w:val="18"/>
    </w:rPr>
  </w:style>
  <w:style w:type="paragraph" w:customStyle="1" w:styleId="p5">
    <w:name w:val="p5"/>
    <w:basedOn w:val="Normal"/>
    <w:rsid w:val="008179B0"/>
    <w:pPr>
      <w:jc w:val="right"/>
    </w:pPr>
    <w:rPr>
      <w:rFonts w:ascii="Helvetica Neue" w:hAnsi="Helvetica Neue" w:cs="Times New Roman"/>
      <w:color w:val="454545"/>
      <w:sz w:val="18"/>
      <w:szCs w:val="18"/>
    </w:rPr>
  </w:style>
  <w:style w:type="character" w:customStyle="1" w:styleId="s1">
    <w:name w:val="s1"/>
    <w:basedOn w:val="DefaultParagraphFont"/>
    <w:rsid w:val="008179B0"/>
    <w:rPr>
      <w:rFonts w:ascii="Helvetica Neue" w:hAnsi="Helvetica Neue" w:hint="default"/>
      <w:sz w:val="18"/>
      <w:szCs w:val="18"/>
    </w:rPr>
  </w:style>
  <w:style w:type="character" w:customStyle="1" w:styleId="s2">
    <w:name w:val="s2"/>
    <w:basedOn w:val="DefaultParagraphFont"/>
    <w:rsid w:val="008179B0"/>
    <w:rPr>
      <w:rFonts w:ascii=".PingFang SC" w:eastAsia=".PingFang SC" w:hAnsi=".PingFang SC" w:hint="eastAsia"/>
      <w:sz w:val="18"/>
      <w:szCs w:val="18"/>
    </w:rPr>
  </w:style>
  <w:style w:type="character" w:customStyle="1" w:styleId="s3">
    <w:name w:val="s3"/>
    <w:basedOn w:val="DefaultParagraphFont"/>
    <w:rsid w:val="008179B0"/>
    <w:rPr>
      <w:rFonts w:ascii="Helvetica Neue" w:hAnsi="Helvetica Neue" w:hint="default"/>
      <w:color w:val="E4AF0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179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1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beiyou0/learn.git" TargetMode="External"/><Relationship Id="rId20" Type="http://schemas.openxmlformats.org/officeDocument/2006/relationships/hyperlink" Target="mailto:user.email=liuqqbj@cn.ibm.com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blog.csdn.net/github_32658299/article/details/54137990" TargetMode="External"/><Relationship Id="rId11" Type="http://schemas.openxmlformats.org/officeDocument/2006/relationships/hyperlink" Target="https://stackoverflow.com/questions/2047465/how-can-i-delete-a-file-from-git-repo" TargetMode="External"/><Relationship Id="rId12" Type="http://schemas.openxmlformats.org/officeDocument/2006/relationships/hyperlink" Target="http://lib.csdn.net/base/git" TargetMode="External"/><Relationship Id="rId13" Type="http://schemas.openxmlformats.org/officeDocument/2006/relationships/hyperlink" Target="https://git-scm.com/docs/gitignore" TargetMode="External"/><Relationship Id="rId14" Type="http://schemas.openxmlformats.org/officeDocument/2006/relationships/hyperlink" Target="http://blog.csdn.net/hustpzb/article/details/8649545" TargetMode="External"/><Relationship Id="rId15" Type="http://schemas.openxmlformats.org/officeDocument/2006/relationships/hyperlink" Target="http://lib.csdn.net/base/git" TargetMode="External"/><Relationship Id="rId16" Type="http://schemas.openxmlformats.org/officeDocument/2006/relationships/hyperlink" Target="http://lib.csdn.net/base/git" TargetMode="External"/><Relationship Id="rId17" Type="http://schemas.openxmlformats.org/officeDocument/2006/relationships/hyperlink" Target="http://lib.csdn.net/base/git" TargetMode="External"/><Relationship Id="rId18" Type="http://schemas.openxmlformats.org/officeDocument/2006/relationships/hyperlink" Target="mailto:liuqqbj@cn.ibm.com" TargetMode="External"/><Relationship Id="rId19" Type="http://schemas.openxmlformats.org/officeDocument/2006/relationships/hyperlink" Target="http://www.cnblogs.com/hutaoer/archive/2010/12/07/1899105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" TargetMode="External"/><Relationship Id="rId6" Type="http://schemas.openxmlformats.org/officeDocument/2006/relationships/hyperlink" Target="mailto:beiyou0@163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1037</Words>
  <Characters>5912</Characters>
  <Application>Microsoft Macintosh Word</Application>
  <DocSecurity>0</DocSecurity>
  <Lines>49</Lines>
  <Paragraphs>13</Paragraphs>
  <ScaleCrop>false</ScaleCrop>
  <LinksUpToDate>false</LinksUpToDate>
  <CharactersWithSpaces>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Qian Liu</dc:creator>
  <cp:keywords/>
  <dc:description/>
  <cp:lastModifiedBy>Qian Qian Liu</cp:lastModifiedBy>
  <cp:revision>26</cp:revision>
  <dcterms:created xsi:type="dcterms:W3CDTF">2018-02-09T02:57:00Z</dcterms:created>
  <dcterms:modified xsi:type="dcterms:W3CDTF">2018-02-09T03:08:00Z</dcterms:modified>
</cp:coreProperties>
</file>