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9797B" w14:textId="77777777" w:rsidR="00965C08" w:rsidRPr="00965C08" w:rsidRDefault="00965C08" w:rsidP="00BC1C0C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 w:hint="eastAsia"/>
          <w:color w:val="353535"/>
        </w:rPr>
      </w:pPr>
      <w:r w:rsidRPr="00965C08">
        <w:rPr>
          <w:rFonts w:ascii="Helvetica Neue" w:hAnsi="Helvetica Neue" w:cs="Helvetica Neue"/>
          <w:color w:val="353535"/>
          <w:sz w:val="32"/>
          <w:szCs w:val="32"/>
        </w:rPr>
        <w:t xml:space="preserve">The first time beginning to use </w:t>
      </w:r>
      <w:r>
        <w:rPr>
          <w:rFonts w:ascii="Helvetica Neue" w:hAnsi="Helvetica Neue" w:cs="Helvetica Neue" w:hint="eastAsia"/>
          <w:color w:val="353535"/>
          <w:sz w:val="32"/>
          <w:szCs w:val="32"/>
        </w:rPr>
        <w:t>GIT</w:t>
      </w:r>
    </w:p>
    <w:p w14:paraId="7A762C96" w14:textId="77777777" w:rsidR="00965C08" w:rsidRDefault="00965C08" w:rsidP="00965C08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In local project. - do initialization</w:t>
      </w:r>
    </w:p>
    <w:p w14:paraId="22996C95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b/>
          <w:bCs/>
          <w:color w:val="353535"/>
        </w:rPr>
        <w:t>git</w:t>
      </w:r>
      <w:proofErr w:type="spellEnd"/>
      <w:r>
        <w:rPr>
          <w:rFonts w:ascii="Helvetica Neue" w:hAnsi="Helvetica Neue" w:cs="Helvetica Neue"/>
          <w:b/>
          <w:bCs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353535"/>
        </w:rPr>
        <w:t>init</w:t>
      </w:r>
      <w:proofErr w:type="spellEnd"/>
    </w:p>
    <w:p w14:paraId="72E74DCB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qians-</w:t>
      </w:r>
      <w:proofErr w:type="gramStart"/>
      <w:r>
        <w:rPr>
          <w:rFonts w:ascii="Helvetica Neue" w:hAnsi="Helvetica Neue" w:cs="Helvetica Neue"/>
          <w:color w:val="353535"/>
        </w:rPr>
        <w:t>mbp:learn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</w:rPr>
        <w:t>qianqian</w:t>
      </w:r>
      <w:proofErr w:type="spellEnd"/>
      <w:r>
        <w:rPr>
          <w:rFonts w:ascii="Helvetica Neue" w:hAnsi="Helvetica Neue" w:cs="Helvetica Neue"/>
          <w:color w:val="353535"/>
        </w:rPr>
        <w:t xml:space="preserve">$ </w:t>
      </w:r>
      <w:proofErr w:type="spellStart"/>
      <w:r>
        <w:rPr>
          <w:rFonts w:ascii="Helvetica Neue" w:hAnsi="Helvetica Neue" w:cs="Helvetica Neue"/>
          <w:color w:val="353535"/>
        </w:rPr>
        <w:t>git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</w:rPr>
        <w:t>init</w:t>
      </w:r>
      <w:proofErr w:type="spellEnd"/>
    </w:p>
    <w:p w14:paraId="2EA05165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Initialized empty </w:t>
      </w:r>
      <w:proofErr w:type="spellStart"/>
      <w:r>
        <w:rPr>
          <w:rFonts w:ascii="Helvetica Neue" w:hAnsi="Helvetica Neue" w:cs="Helvetica Neue"/>
          <w:color w:val="353535"/>
        </w:rPr>
        <w:t>Git</w:t>
      </w:r>
      <w:proofErr w:type="spellEnd"/>
      <w:r>
        <w:rPr>
          <w:rFonts w:ascii="Helvetica Neue" w:hAnsi="Helvetica Neue" w:cs="Helvetica Neue"/>
          <w:color w:val="353535"/>
        </w:rPr>
        <w:t xml:space="preserve"> repository in /Users/</w:t>
      </w:r>
      <w:proofErr w:type="spellStart"/>
      <w:r>
        <w:rPr>
          <w:rFonts w:ascii="Helvetica Neue" w:hAnsi="Helvetica Neue" w:cs="Helvetica Neue"/>
          <w:color w:val="353535"/>
        </w:rPr>
        <w:t>qianqian</w:t>
      </w:r>
      <w:proofErr w:type="spellEnd"/>
      <w:r>
        <w:rPr>
          <w:rFonts w:ascii="Helvetica Neue" w:hAnsi="Helvetica Neue" w:cs="Helvetica Neue"/>
          <w:color w:val="353535"/>
        </w:rPr>
        <w:t>/</w:t>
      </w:r>
      <w:proofErr w:type="spellStart"/>
      <w:r>
        <w:rPr>
          <w:rFonts w:ascii="Helvetica Neue" w:hAnsi="Helvetica Neue" w:cs="Helvetica Neue"/>
          <w:color w:val="353535"/>
        </w:rPr>
        <w:t>IdeaProjects</w:t>
      </w:r>
      <w:proofErr w:type="spellEnd"/>
      <w:r>
        <w:rPr>
          <w:rFonts w:ascii="Helvetica Neue" w:hAnsi="Helvetica Neue" w:cs="Helvetica Neue"/>
          <w:color w:val="353535"/>
        </w:rPr>
        <w:t>/learn</w:t>
      </w:r>
      <w:proofErr w:type="gramStart"/>
      <w:r>
        <w:rPr>
          <w:rFonts w:ascii="Helvetica Neue" w:hAnsi="Helvetica Neue" w:cs="Helvetica Neue"/>
          <w:color w:val="353535"/>
        </w:rPr>
        <w:t>/.</w:t>
      </w:r>
      <w:proofErr w:type="spellStart"/>
      <w:r>
        <w:rPr>
          <w:rFonts w:ascii="Helvetica Neue" w:hAnsi="Helvetica Neue" w:cs="Helvetica Neue"/>
          <w:color w:val="353535"/>
        </w:rPr>
        <w:t>git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>/</w:t>
      </w:r>
    </w:p>
    <w:p w14:paraId="575F51DA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7ED400F1" w14:textId="77777777" w:rsidR="00965C08" w:rsidRDefault="00965C08" w:rsidP="00965C0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Check file status</w:t>
      </w:r>
    </w:p>
    <w:p w14:paraId="26351B35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b/>
          <w:bCs/>
          <w:color w:val="353535"/>
        </w:rPr>
        <w:t>git</w:t>
      </w:r>
      <w:proofErr w:type="spellEnd"/>
      <w:r>
        <w:rPr>
          <w:rFonts w:ascii="Helvetica Neue" w:hAnsi="Helvetica Neue" w:cs="Helvetica Neue"/>
          <w:b/>
          <w:bCs/>
          <w:color w:val="353535"/>
        </w:rPr>
        <w:t xml:space="preserve"> status</w:t>
      </w:r>
    </w:p>
    <w:p w14:paraId="5E618B41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qians-</w:t>
      </w:r>
      <w:proofErr w:type="gramStart"/>
      <w:r>
        <w:rPr>
          <w:rFonts w:ascii="Helvetica Neue" w:hAnsi="Helvetica Neue" w:cs="Helvetica Neue"/>
          <w:color w:val="353535"/>
        </w:rPr>
        <w:t>mbp:learn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</w:rPr>
        <w:t>qianqian</w:t>
      </w:r>
      <w:proofErr w:type="spellEnd"/>
      <w:r>
        <w:rPr>
          <w:rFonts w:ascii="Helvetica Neue" w:hAnsi="Helvetica Neue" w:cs="Helvetica Neue"/>
          <w:color w:val="353535"/>
        </w:rPr>
        <w:t xml:space="preserve">$ </w:t>
      </w:r>
      <w:proofErr w:type="spellStart"/>
      <w:r>
        <w:rPr>
          <w:rFonts w:ascii="Helvetica Neue" w:hAnsi="Helvetica Neue" w:cs="Helvetica Neue"/>
          <w:color w:val="353535"/>
        </w:rPr>
        <w:t>git</w:t>
      </w:r>
      <w:proofErr w:type="spellEnd"/>
      <w:r>
        <w:rPr>
          <w:rFonts w:ascii="Helvetica Neue" w:hAnsi="Helvetica Neue" w:cs="Helvetica Neue"/>
          <w:color w:val="353535"/>
        </w:rPr>
        <w:t xml:space="preserve"> status</w:t>
      </w:r>
    </w:p>
    <w:p w14:paraId="5F2835FF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On branch master</w:t>
      </w:r>
    </w:p>
    <w:p w14:paraId="24AC5B5E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339F5ED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Initial commit</w:t>
      </w:r>
    </w:p>
    <w:p w14:paraId="619C313B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40197DC0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Untracked files:</w:t>
      </w:r>
    </w:p>
    <w:p w14:paraId="2CFA0D03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(use "</w:t>
      </w:r>
      <w:proofErr w:type="spellStart"/>
      <w:r>
        <w:rPr>
          <w:rFonts w:ascii="Helvetica Neue" w:hAnsi="Helvetica Neue" w:cs="Helvetica Neue"/>
          <w:color w:val="353535"/>
        </w:rPr>
        <w:t>git</w:t>
      </w:r>
      <w:proofErr w:type="spellEnd"/>
      <w:r>
        <w:rPr>
          <w:rFonts w:ascii="Helvetica Neue" w:hAnsi="Helvetica Neue" w:cs="Helvetica Neue"/>
          <w:color w:val="353535"/>
        </w:rPr>
        <w:t xml:space="preserve"> add &lt;file&gt;..." to include in what will be committed)</w:t>
      </w:r>
    </w:p>
    <w:p w14:paraId="0FD1F2E6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4602DFC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</w:t>
      </w:r>
      <w:proofErr w:type="gramStart"/>
      <w:r>
        <w:rPr>
          <w:rFonts w:ascii="Helvetica Neue" w:hAnsi="Helvetica Neue" w:cs="Helvetica Neue"/>
          <w:color w:val="353535"/>
        </w:rPr>
        <w:t>.</w:t>
      </w:r>
      <w:proofErr w:type="spellStart"/>
      <w:r>
        <w:rPr>
          <w:rFonts w:ascii="Helvetica Neue" w:hAnsi="Helvetica Neue" w:cs="Helvetica Neue"/>
          <w:color w:val="353535"/>
        </w:rPr>
        <w:t>gradle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>/</w:t>
      </w:r>
    </w:p>
    <w:p w14:paraId="78D0DA82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</w:t>
      </w:r>
      <w:proofErr w:type="gramStart"/>
      <w:r>
        <w:rPr>
          <w:rFonts w:ascii="Helvetica Neue" w:hAnsi="Helvetica Neue" w:cs="Helvetica Neue"/>
          <w:color w:val="353535"/>
        </w:rPr>
        <w:t>.idea</w:t>
      </w:r>
      <w:proofErr w:type="gramEnd"/>
      <w:r>
        <w:rPr>
          <w:rFonts w:ascii="Helvetica Neue" w:hAnsi="Helvetica Neue" w:cs="Helvetica Neue"/>
          <w:color w:val="353535"/>
        </w:rPr>
        <w:t>/</w:t>
      </w:r>
    </w:p>
    <w:p w14:paraId="7F5BB5BE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build.gradle</w:t>
      </w:r>
      <w:proofErr w:type="spellEnd"/>
      <w:proofErr w:type="gramEnd"/>
    </w:p>
    <w:p w14:paraId="7C58386D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build/</w:t>
      </w:r>
    </w:p>
    <w:p w14:paraId="5F7997EB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</w:t>
      </w:r>
      <w:proofErr w:type="spellStart"/>
      <w:r>
        <w:rPr>
          <w:rFonts w:ascii="Helvetica Neue" w:hAnsi="Helvetica Neue" w:cs="Helvetica Neue"/>
          <w:color w:val="353535"/>
        </w:rPr>
        <w:t>gradle</w:t>
      </w:r>
      <w:proofErr w:type="spellEnd"/>
      <w:r>
        <w:rPr>
          <w:rFonts w:ascii="Helvetica Neue" w:hAnsi="Helvetica Neue" w:cs="Helvetica Neue"/>
          <w:color w:val="353535"/>
        </w:rPr>
        <w:t>/</w:t>
      </w:r>
    </w:p>
    <w:p w14:paraId="56C608FB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</w:t>
      </w:r>
      <w:proofErr w:type="spellStart"/>
      <w:r>
        <w:rPr>
          <w:rFonts w:ascii="Helvetica Neue" w:hAnsi="Helvetica Neue" w:cs="Helvetica Neue"/>
          <w:color w:val="353535"/>
        </w:rPr>
        <w:t>gradlew</w:t>
      </w:r>
      <w:proofErr w:type="spellEnd"/>
    </w:p>
    <w:p w14:paraId="065373A2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gradlew.bat</w:t>
      </w:r>
    </w:p>
    <w:p w14:paraId="4A87B749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settings.gradle</w:t>
      </w:r>
      <w:proofErr w:type="spellEnd"/>
      <w:proofErr w:type="gramEnd"/>
    </w:p>
    <w:p w14:paraId="538F5684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</w:t>
      </w:r>
      <w:proofErr w:type="spellStart"/>
      <w:r>
        <w:rPr>
          <w:rFonts w:ascii="Helvetica Neue" w:hAnsi="Helvetica Neue" w:cs="Helvetica Neue"/>
          <w:color w:val="353535"/>
        </w:rPr>
        <w:t>src</w:t>
      </w:r>
      <w:proofErr w:type="spellEnd"/>
      <w:r>
        <w:rPr>
          <w:rFonts w:ascii="Helvetica Neue" w:hAnsi="Helvetica Neue" w:cs="Helvetica Neue"/>
          <w:color w:val="353535"/>
        </w:rPr>
        <w:t>/</w:t>
      </w:r>
    </w:p>
    <w:p w14:paraId="3CF6EE7B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6827A711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nothing added to commit but untracked files present (use "</w:t>
      </w:r>
      <w:proofErr w:type="spellStart"/>
      <w:r>
        <w:rPr>
          <w:rFonts w:ascii="Helvetica Neue" w:hAnsi="Helvetica Neue" w:cs="Helvetica Neue"/>
          <w:color w:val="353535"/>
        </w:rPr>
        <w:t>git</w:t>
      </w:r>
      <w:proofErr w:type="spellEnd"/>
      <w:r>
        <w:rPr>
          <w:rFonts w:ascii="Helvetica Neue" w:hAnsi="Helvetica Neue" w:cs="Helvetica Neue"/>
          <w:color w:val="353535"/>
        </w:rPr>
        <w:t xml:space="preserve"> add" to track)</w:t>
      </w:r>
    </w:p>
    <w:p w14:paraId="544134D4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64949A4E" w14:textId="77777777" w:rsidR="00965C08" w:rsidRDefault="00965C08" w:rsidP="00965C08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Add </w:t>
      </w:r>
      <w:proofErr w:type="spellStart"/>
      <w:r>
        <w:rPr>
          <w:rFonts w:ascii="Helvetica Neue" w:hAnsi="Helvetica Neue" w:cs="Helvetica Neue"/>
          <w:color w:val="353535"/>
        </w:rPr>
        <w:t>git</w:t>
      </w:r>
      <w:proofErr w:type="spellEnd"/>
      <w:r>
        <w:rPr>
          <w:rFonts w:ascii="Helvetica Neue" w:hAnsi="Helvetica Neue" w:cs="Helvetica Neue"/>
          <w:color w:val="353535"/>
        </w:rPr>
        <w:t xml:space="preserve"> ignore file in the project root path</w:t>
      </w:r>
    </w:p>
    <w:p w14:paraId="33F094C1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gramStart"/>
      <w:r>
        <w:rPr>
          <w:rFonts w:ascii="Helvetica Neue" w:hAnsi="Helvetica Neue" w:cs="Helvetica Neue"/>
          <w:color w:val="353535"/>
        </w:rPr>
        <w:t>.</w:t>
      </w:r>
      <w:proofErr w:type="spellStart"/>
      <w:r>
        <w:rPr>
          <w:rFonts w:ascii="Helvetica Neue" w:hAnsi="Helvetica Neue" w:cs="Helvetica Neue"/>
          <w:color w:val="353535"/>
        </w:rPr>
        <w:t>gitignore</w:t>
      </w:r>
      <w:proofErr w:type="spellEnd"/>
      <w:proofErr w:type="gramEnd"/>
    </w:p>
    <w:p w14:paraId="2F87719A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gramStart"/>
      <w:r>
        <w:rPr>
          <w:rFonts w:ascii="Helvetica Neue" w:hAnsi="Helvetica Neue" w:cs="Helvetica Neue"/>
          <w:color w:val="353535"/>
        </w:rPr>
        <w:t>.idea</w:t>
      </w:r>
      <w:proofErr w:type="gramEnd"/>
      <w:r>
        <w:rPr>
          <w:rFonts w:ascii="Helvetica Neue" w:hAnsi="Helvetica Neue" w:cs="Helvetica Neue"/>
          <w:color w:val="353535"/>
        </w:rPr>
        <w:t>/</w:t>
      </w:r>
    </w:p>
    <w:p w14:paraId="7A1DF157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gramStart"/>
      <w:r>
        <w:rPr>
          <w:rFonts w:ascii="Helvetica Neue" w:hAnsi="Helvetica Neue" w:cs="Helvetica Neue"/>
          <w:color w:val="353535"/>
        </w:rPr>
        <w:t>.</w:t>
      </w:r>
      <w:proofErr w:type="spellStart"/>
      <w:r>
        <w:rPr>
          <w:rFonts w:ascii="Helvetica Neue" w:hAnsi="Helvetica Neue" w:cs="Helvetica Neue"/>
          <w:color w:val="353535"/>
        </w:rPr>
        <w:t>gradle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>/</w:t>
      </w:r>
    </w:p>
    <w:p w14:paraId="69C092FC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build/</w:t>
      </w:r>
    </w:p>
    <w:p w14:paraId="1BD3BB78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24CBAFFB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352AEB4E" w14:textId="77777777" w:rsidR="00965C08" w:rsidRDefault="00965C08" w:rsidP="00965C0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Add files to local </w:t>
      </w:r>
      <w:proofErr w:type="spellStart"/>
      <w:r>
        <w:rPr>
          <w:rFonts w:ascii="Helvetica Neue" w:hAnsi="Helvetica Neue" w:cs="Helvetica Neue"/>
          <w:color w:val="353535"/>
        </w:rPr>
        <w:t>git</w:t>
      </w:r>
      <w:proofErr w:type="spellEnd"/>
    </w:p>
    <w:p w14:paraId="4A91CEE0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b/>
          <w:bCs/>
          <w:color w:val="353535"/>
        </w:rPr>
        <w:t>git</w:t>
      </w:r>
      <w:proofErr w:type="spellEnd"/>
      <w:r>
        <w:rPr>
          <w:rFonts w:ascii="Helvetica Neue" w:hAnsi="Helvetica Neue" w:cs="Helvetica Neue"/>
          <w:b/>
          <w:bCs/>
          <w:color w:val="353535"/>
        </w:rPr>
        <w:t xml:space="preserve"> </w:t>
      </w:r>
      <w:proofErr w:type="gramStart"/>
      <w:r>
        <w:rPr>
          <w:rFonts w:ascii="Helvetica Neue" w:hAnsi="Helvetica Neue" w:cs="Helvetica Neue"/>
          <w:b/>
          <w:bCs/>
          <w:color w:val="353535"/>
        </w:rPr>
        <w:t>add .</w:t>
      </w:r>
      <w:proofErr w:type="gramEnd"/>
    </w:p>
    <w:p w14:paraId="56BA4269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4292AA95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qians-</w:t>
      </w:r>
      <w:proofErr w:type="gramStart"/>
      <w:r>
        <w:rPr>
          <w:rFonts w:ascii="Helvetica Neue" w:hAnsi="Helvetica Neue" w:cs="Helvetica Neue"/>
          <w:color w:val="353535"/>
        </w:rPr>
        <w:t>mbp:learn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</w:rPr>
        <w:t>qianqian</w:t>
      </w:r>
      <w:proofErr w:type="spellEnd"/>
      <w:r>
        <w:rPr>
          <w:rFonts w:ascii="Helvetica Neue" w:hAnsi="Helvetica Neue" w:cs="Helvetica Neue"/>
          <w:color w:val="353535"/>
        </w:rPr>
        <w:t xml:space="preserve">$ </w:t>
      </w:r>
      <w:proofErr w:type="spellStart"/>
      <w:r>
        <w:rPr>
          <w:rFonts w:ascii="Helvetica Neue" w:hAnsi="Helvetica Neue" w:cs="Helvetica Neue"/>
          <w:color w:val="353535"/>
        </w:rPr>
        <w:t>git</w:t>
      </w:r>
      <w:proofErr w:type="spellEnd"/>
      <w:r>
        <w:rPr>
          <w:rFonts w:ascii="Helvetica Neue" w:hAnsi="Helvetica Neue" w:cs="Helvetica Neue"/>
          <w:color w:val="353535"/>
        </w:rPr>
        <w:t xml:space="preserve"> add .</w:t>
      </w:r>
    </w:p>
    <w:p w14:paraId="0FA6FA50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qians-</w:t>
      </w:r>
      <w:proofErr w:type="gramStart"/>
      <w:r>
        <w:rPr>
          <w:rFonts w:ascii="Helvetica Neue" w:hAnsi="Helvetica Neue" w:cs="Helvetica Neue"/>
          <w:color w:val="353535"/>
        </w:rPr>
        <w:t>mbp:learn</w:t>
      </w:r>
      <w:proofErr w:type="spellEnd"/>
      <w:proofErr w:type="gram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</w:rPr>
        <w:t>qianqian</w:t>
      </w:r>
      <w:proofErr w:type="spellEnd"/>
      <w:r>
        <w:rPr>
          <w:rFonts w:ascii="Helvetica Neue" w:hAnsi="Helvetica Neue" w:cs="Helvetica Neue"/>
          <w:color w:val="353535"/>
        </w:rPr>
        <w:t xml:space="preserve">$ </w:t>
      </w:r>
      <w:proofErr w:type="spellStart"/>
      <w:r>
        <w:rPr>
          <w:rFonts w:ascii="Helvetica Neue" w:hAnsi="Helvetica Neue" w:cs="Helvetica Neue"/>
          <w:color w:val="353535"/>
        </w:rPr>
        <w:t>git</w:t>
      </w:r>
      <w:proofErr w:type="spellEnd"/>
      <w:r>
        <w:rPr>
          <w:rFonts w:ascii="Helvetica Neue" w:hAnsi="Helvetica Neue" w:cs="Helvetica Neue"/>
          <w:color w:val="353535"/>
        </w:rPr>
        <w:t xml:space="preserve"> status</w:t>
      </w:r>
    </w:p>
    <w:p w14:paraId="13DD7CEC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On branch master</w:t>
      </w:r>
    </w:p>
    <w:p w14:paraId="330E2381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4074E76D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Initial commit</w:t>
      </w:r>
    </w:p>
    <w:p w14:paraId="5FDF1916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CD24EB1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lastRenderedPageBreak/>
        <w:t>Changes to be committed:</w:t>
      </w:r>
    </w:p>
    <w:p w14:paraId="7B218CC7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(use "</w:t>
      </w:r>
      <w:proofErr w:type="spellStart"/>
      <w:r>
        <w:rPr>
          <w:rFonts w:ascii="Helvetica Neue" w:hAnsi="Helvetica Neue" w:cs="Helvetica Neue"/>
          <w:color w:val="353535"/>
        </w:rPr>
        <w:t>git</w:t>
      </w:r>
      <w:proofErr w:type="spellEnd"/>
      <w:r>
        <w:rPr>
          <w:rFonts w:ascii="Helvetica Neue" w:hAnsi="Helvetica Neue" w:cs="Helvetica Neue"/>
          <w:color w:val="353535"/>
        </w:rPr>
        <w:t xml:space="preserve"> </w:t>
      </w:r>
      <w:proofErr w:type="spellStart"/>
      <w:r>
        <w:rPr>
          <w:rFonts w:ascii="Helvetica Neue" w:hAnsi="Helvetica Neue" w:cs="Helvetica Neue"/>
          <w:color w:val="353535"/>
        </w:rPr>
        <w:t>rm</w:t>
      </w:r>
      <w:proofErr w:type="spellEnd"/>
      <w:r>
        <w:rPr>
          <w:rFonts w:ascii="Helvetica Neue" w:hAnsi="Helvetica Neue" w:cs="Helvetica Neue"/>
          <w:color w:val="353535"/>
        </w:rPr>
        <w:t xml:space="preserve"> --cached &lt;file&gt;..." to </w:t>
      </w:r>
      <w:proofErr w:type="spellStart"/>
      <w:r>
        <w:rPr>
          <w:rFonts w:ascii="Helvetica Neue" w:hAnsi="Helvetica Neue" w:cs="Helvetica Neue"/>
          <w:color w:val="353535"/>
        </w:rPr>
        <w:t>unstage</w:t>
      </w:r>
      <w:proofErr w:type="spellEnd"/>
      <w:r>
        <w:rPr>
          <w:rFonts w:ascii="Helvetica Neue" w:hAnsi="Helvetica Neue" w:cs="Helvetica Neue"/>
          <w:color w:val="353535"/>
        </w:rPr>
        <w:t>)</w:t>
      </w:r>
    </w:p>
    <w:p w14:paraId="51229C23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37CCCFA5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new file: </w:t>
      </w:r>
      <w:proofErr w:type="gramStart"/>
      <w:r>
        <w:rPr>
          <w:rFonts w:ascii="Helvetica Neue" w:hAnsi="Helvetica Neue" w:cs="Helvetica Neue"/>
          <w:color w:val="353535"/>
        </w:rPr>
        <w:t xml:space="preserve">  .</w:t>
      </w:r>
      <w:proofErr w:type="spellStart"/>
      <w:r>
        <w:rPr>
          <w:rFonts w:ascii="Helvetica Neue" w:hAnsi="Helvetica Neue" w:cs="Helvetica Neue"/>
          <w:color w:val="353535"/>
        </w:rPr>
        <w:t>gitignore</w:t>
      </w:r>
      <w:proofErr w:type="spellEnd"/>
      <w:proofErr w:type="gramEnd"/>
    </w:p>
    <w:p w14:paraId="4746BA1E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new file:  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build.gradle</w:t>
      </w:r>
      <w:proofErr w:type="spellEnd"/>
      <w:proofErr w:type="gramEnd"/>
    </w:p>
    <w:p w14:paraId="7F5EEE2E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new file:   </w:t>
      </w:r>
      <w:proofErr w:type="spellStart"/>
      <w:r>
        <w:rPr>
          <w:rFonts w:ascii="Helvetica Neue" w:hAnsi="Helvetica Neue" w:cs="Helvetica Neue"/>
          <w:color w:val="353535"/>
        </w:rPr>
        <w:t>gradle</w:t>
      </w:r>
      <w:proofErr w:type="spellEnd"/>
      <w:r>
        <w:rPr>
          <w:rFonts w:ascii="Helvetica Neue" w:hAnsi="Helvetica Neue" w:cs="Helvetica Neue"/>
          <w:color w:val="353535"/>
        </w:rPr>
        <w:t>/wrapper/gradle-wrapper.jar</w:t>
      </w:r>
    </w:p>
    <w:p w14:paraId="77E46061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new file:   </w:t>
      </w:r>
      <w:proofErr w:type="spellStart"/>
      <w:r>
        <w:rPr>
          <w:rFonts w:ascii="Helvetica Neue" w:hAnsi="Helvetica Neue" w:cs="Helvetica Neue"/>
          <w:color w:val="353535"/>
        </w:rPr>
        <w:t>gradle</w:t>
      </w:r>
      <w:proofErr w:type="spellEnd"/>
      <w:r>
        <w:rPr>
          <w:rFonts w:ascii="Helvetica Neue" w:hAnsi="Helvetica Neue" w:cs="Helvetica Neue"/>
          <w:color w:val="353535"/>
        </w:rPr>
        <w:t>/wrapper/</w:t>
      </w:r>
      <w:proofErr w:type="spellStart"/>
      <w:r>
        <w:rPr>
          <w:rFonts w:ascii="Helvetica Neue" w:hAnsi="Helvetica Neue" w:cs="Helvetica Neue"/>
          <w:color w:val="353535"/>
        </w:rPr>
        <w:t>gradle-wrapper.properties</w:t>
      </w:r>
      <w:proofErr w:type="spellEnd"/>
    </w:p>
    <w:p w14:paraId="0F526B3E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new file:   </w:t>
      </w:r>
      <w:proofErr w:type="spellStart"/>
      <w:r>
        <w:rPr>
          <w:rFonts w:ascii="Helvetica Neue" w:hAnsi="Helvetica Neue" w:cs="Helvetica Neue"/>
          <w:color w:val="353535"/>
        </w:rPr>
        <w:t>gradlew</w:t>
      </w:r>
      <w:proofErr w:type="spellEnd"/>
    </w:p>
    <w:p w14:paraId="67E8E2B1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new file:   gradlew.bat</w:t>
      </w:r>
    </w:p>
    <w:p w14:paraId="6C4D90D7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new file:   </w:t>
      </w:r>
      <w:proofErr w:type="spellStart"/>
      <w:proofErr w:type="gramStart"/>
      <w:r>
        <w:rPr>
          <w:rFonts w:ascii="Helvetica Neue" w:hAnsi="Helvetica Neue" w:cs="Helvetica Neue"/>
          <w:color w:val="353535"/>
        </w:rPr>
        <w:t>settings.gradle</w:t>
      </w:r>
      <w:proofErr w:type="spellEnd"/>
      <w:proofErr w:type="gramEnd"/>
    </w:p>
    <w:p w14:paraId="76BA8190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new file:   </w:t>
      </w:r>
      <w:proofErr w:type="spellStart"/>
      <w:r>
        <w:rPr>
          <w:rFonts w:ascii="Helvetica Neue" w:hAnsi="Helvetica Neue" w:cs="Helvetica Neue"/>
          <w:color w:val="353535"/>
        </w:rPr>
        <w:t>src</w:t>
      </w:r>
      <w:proofErr w:type="spellEnd"/>
      <w:r>
        <w:rPr>
          <w:rFonts w:ascii="Helvetica Neue" w:hAnsi="Helvetica Neue" w:cs="Helvetica Neue"/>
          <w:color w:val="353535"/>
        </w:rPr>
        <w:t>/main/java/Fibonacci.java</w:t>
      </w:r>
    </w:p>
    <w:p w14:paraId="6C095C15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new file:   </w:t>
      </w:r>
      <w:proofErr w:type="spellStart"/>
      <w:r>
        <w:rPr>
          <w:rFonts w:ascii="Helvetica Neue" w:hAnsi="Helvetica Neue" w:cs="Helvetica Neue"/>
          <w:color w:val="353535"/>
        </w:rPr>
        <w:t>src</w:t>
      </w:r>
      <w:proofErr w:type="spellEnd"/>
      <w:r>
        <w:rPr>
          <w:rFonts w:ascii="Helvetica Neue" w:hAnsi="Helvetica Neue" w:cs="Helvetica Neue"/>
          <w:color w:val="353535"/>
        </w:rPr>
        <w:t>/main/java/Searching.java</w:t>
      </w:r>
    </w:p>
    <w:p w14:paraId="3E1E8BB0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        new file:   </w:t>
      </w:r>
      <w:proofErr w:type="spellStart"/>
      <w:r>
        <w:rPr>
          <w:rFonts w:ascii="Helvetica Neue" w:hAnsi="Helvetica Neue" w:cs="Helvetica Neue"/>
          <w:color w:val="353535"/>
        </w:rPr>
        <w:t>src</w:t>
      </w:r>
      <w:proofErr w:type="spellEnd"/>
      <w:r>
        <w:rPr>
          <w:rFonts w:ascii="Helvetica Neue" w:hAnsi="Helvetica Neue" w:cs="Helvetica Neue"/>
          <w:color w:val="353535"/>
        </w:rPr>
        <w:t>/main/java/Sorting.java</w:t>
      </w:r>
    </w:p>
    <w:p w14:paraId="34E1B4BB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51DF42F3" w14:textId="77777777" w:rsidR="00965C08" w:rsidRDefault="00965C08" w:rsidP="00965C08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在远程仓库创建</w:t>
      </w:r>
      <w:r>
        <w:rPr>
          <w:rFonts w:ascii="Helvetica Neue" w:eastAsia=".PingFang SC" w:hAnsi="Helvetica Neue" w:cs="Helvetica Neue"/>
          <w:color w:val="353535"/>
        </w:rPr>
        <w:t>repository</w:t>
      </w:r>
    </w:p>
    <w:p w14:paraId="7D183605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hyperlink r:id="rId5" w:history="1">
        <w:r>
          <w:rPr>
            <w:rFonts w:ascii="Helvetica Neue" w:eastAsia=".PingFang SC" w:hAnsi="Helvetica Neue" w:cs="Helvetica Neue"/>
            <w:color w:val="DCA10D"/>
          </w:rPr>
          <w:t>https://github.com/</w:t>
        </w:r>
      </w:hyperlink>
      <w:r>
        <w:rPr>
          <w:rFonts w:ascii="Helvetica Neue" w:eastAsia=".PingFang SC" w:hAnsi="Helvetica Neue" w:cs="Helvetica Neue"/>
          <w:color w:val="353535"/>
        </w:rPr>
        <w:t xml:space="preserve"> </w:t>
      </w:r>
    </w:p>
    <w:p w14:paraId="24DD648A" w14:textId="40DC40DE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 w:hint="eastAsia"/>
          <w:color w:val="353535"/>
        </w:rPr>
      </w:pPr>
      <w:hyperlink r:id="rId6" w:history="1">
        <w:r>
          <w:rPr>
            <w:rFonts w:ascii="Helvetica Neue" w:eastAsia=".PingFang SC" w:hAnsi="Helvetica Neue" w:cs="Helvetica Neue"/>
            <w:color w:val="DCA10D"/>
          </w:rPr>
          <w:t>beiyou0@163.com</w:t>
        </w:r>
      </w:hyperlink>
      <w:r>
        <w:rPr>
          <w:rFonts w:ascii="Helvetica Neue" w:eastAsia=".PingFang SC" w:hAnsi="Helvetica Neue" w:cs="Helvetica Neue"/>
          <w:color w:val="353535"/>
        </w:rPr>
        <w:t>/</w:t>
      </w:r>
      <w:r w:rsidR="000C20DF">
        <w:rPr>
          <w:rFonts w:ascii="Helvetica Neue" w:eastAsia=".PingFang SC" w:hAnsi="Helvetica Neue" w:cs="Helvetica Neue" w:hint="eastAsia"/>
          <w:color w:val="353535"/>
        </w:rPr>
        <w:t>*****</w:t>
      </w:r>
      <w:r w:rsidR="000C20DF">
        <w:rPr>
          <w:rFonts w:ascii="Helvetica Neue" w:eastAsia=".PingFang SC" w:hAnsi="Helvetica Neue" w:cs="Helvetica Neue"/>
          <w:color w:val="353535"/>
        </w:rPr>
        <w:t>5r*</w:t>
      </w:r>
    </w:p>
    <w:p w14:paraId="5C66CC63" w14:textId="35C0CD23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 w:hint="eastAsia"/>
          <w:color w:val="353535"/>
        </w:rPr>
      </w:pPr>
    </w:p>
    <w:p w14:paraId="6EBBCC07" w14:textId="218EEE30" w:rsidR="00965C08" w:rsidRDefault="00CE4122" w:rsidP="00965C08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 w:hint="eastAsia"/>
          <w:color w:val="353535"/>
        </w:rPr>
      </w:pPr>
      <w:r w:rsidRPr="00CE4122">
        <w:rPr>
          <w:rFonts w:ascii="Helvetica Neue" w:eastAsia=".PingFang SC" w:hAnsi="Helvetica Neue" w:cs="Helvetica Neue"/>
          <w:color w:val="353535"/>
        </w:rPr>
        <w:drawing>
          <wp:inline distT="0" distB="0" distL="0" distR="0" wp14:anchorId="035468EE" wp14:editId="65F67809">
            <wp:extent cx="5943600" cy="5016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7541" w14:textId="02E91F53" w:rsidR="003E42A4" w:rsidRDefault="003E42A4" w:rsidP="00965C08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 w:hint="eastAsia"/>
          <w:color w:val="353535"/>
        </w:rPr>
      </w:pPr>
      <w:r w:rsidRPr="003E42A4">
        <w:rPr>
          <w:rFonts w:ascii="Helvetica Neue" w:eastAsia=".PingFang SC" w:hAnsi="Helvetica Neue" w:cs="Helvetica Neue"/>
          <w:color w:val="353535"/>
        </w:rPr>
        <w:drawing>
          <wp:inline distT="0" distB="0" distL="0" distR="0" wp14:anchorId="446365F4" wp14:editId="332F4941">
            <wp:extent cx="5943600" cy="4239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8F0F1F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</w:p>
    <w:p w14:paraId="4C43E55D" w14:textId="77777777" w:rsidR="00965C08" w:rsidRDefault="00965C08" w:rsidP="00965C08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eastAsia=".PingFang SC" w:hAnsi="Helvetica Neue" w:cs="Helvetica Neue"/>
          <w:color w:val="353535"/>
        </w:rPr>
      </w:pPr>
      <w:r>
        <w:rPr>
          <w:rFonts w:ascii=".PingFang SC" w:eastAsia=".PingFang SC" w:hAnsi="Helvetica Neue" w:cs=".PingFang SC" w:hint="eastAsia"/>
          <w:color w:val="353535"/>
        </w:rPr>
        <w:t>本地工程目录下，创建远程代码仓库链接</w:t>
      </w:r>
    </w:p>
    <w:p w14:paraId="63C2F71A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proofErr w:type="spellStart"/>
      <w:r>
        <w:rPr>
          <w:rFonts w:ascii="Helvetica Neue" w:eastAsia=".PingFang SC" w:hAnsi="Helvetica Neue" w:cs="Helvetica Neue"/>
          <w:color w:val="353535"/>
        </w:rPr>
        <w:t>git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remote add origin </w:t>
      </w:r>
      <w:hyperlink r:id="rId9" w:history="1">
        <w:proofErr w:type="spellStart"/>
        <w:r>
          <w:rPr>
            <w:rFonts w:ascii="Helvetica Neue" w:eastAsia=".PingFang SC" w:hAnsi="Helvetica Neue" w:cs="Helvetica Neue"/>
            <w:color w:val="DCA10D"/>
          </w:rPr>
          <w:t>git@github.ibm.com:DSWESB</w:t>
        </w:r>
        <w:proofErr w:type="spellEnd"/>
        <w:r>
          <w:rPr>
            <w:rFonts w:ascii="Helvetica Neue" w:eastAsia=".PingFang SC" w:hAnsi="Helvetica Neue" w:cs="Helvetica Neue"/>
            <w:color w:val="DCA10D"/>
          </w:rPr>
          <w:t>/</w:t>
        </w:r>
        <w:proofErr w:type="spellStart"/>
        <w:r>
          <w:rPr>
            <w:rFonts w:ascii="Helvetica Neue" w:eastAsia=".PingFang SC" w:hAnsi="Helvetica Neue" w:cs="Helvetica Neue"/>
            <w:color w:val="DCA10D"/>
          </w:rPr>
          <w:t>kafkaTesting.git</w:t>
        </w:r>
        <w:proofErr w:type="spellEnd"/>
      </w:hyperlink>
    </w:p>
    <w:p w14:paraId="498E83E0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proofErr w:type="spellStart"/>
      <w:r>
        <w:rPr>
          <w:rFonts w:ascii="Helvetica Neue" w:eastAsia=".PingFang SC" w:hAnsi="Helvetica Neue" w:cs="Helvetica Neue"/>
          <w:color w:val="353535"/>
        </w:rPr>
        <w:t>git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remote -v    // </w:t>
      </w:r>
      <w:r>
        <w:rPr>
          <w:rFonts w:ascii=".PingFang SC" w:eastAsia=".PingFang SC" w:hAnsi="Helvetica Neue" w:cs=".PingFang SC" w:hint="eastAsia"/>
          <w:color w:val="353535"/>
        </w:rPr>
        <w:t>查看</w:t>
      </w:r>
      <w:r>
        <w:rPr>
          <w:rFonts w:ascii="Helvetica Neue" w:eastAsia=".PingFang SC" w:hAnsi="Helvetica Neue" w:cs="Helvetica Neue"/>
          <w:color w:val="353535"/>
        </w:rPr>
        <w:t xml:space="preserve">remote </w:t>
      </w:r>
      <w:proofErr w:type="spellStart"/>
      <w:r>
        <w:rPr>
          <w:rFonts w:ascii="Helvetica Neue" w:eastAsia=".PingFang SC" w:hAnsi="Helvetica Neue" w:cs="Helvetica Neue"/>
          <w:color w:val="353535"/>
        </w:rPr>
        <w:t>git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repository</w:t>
      </w:r>
    </w:p>
    <w:p w14:paraId="7B6603A2" w14:textId="77777777" w:rsidR="00965C08" w:rsidRDefault="00965C08" w:rsidP="00965C08">
      <w:pPr>
        <w:widowControl w:val="0"/>
        <w:autoSpaceDE w:val="0"/>
        <w:autoSpaceDN w:val="0"/>
        <w:adjustRightInd w:val="0"/>
        <w:rPr>
          <w:rFonts w:ascii="Helvetica Neue" w:eastAsia=".PingFang SC" w:hAnsi="Helvetica Neue" w:cs="Helvetica Neue"/>
          <w:color w:val="353535"/>
        </w:rPr>
      </w:pPr>
      <w:proofErr w:type="spellStart"/>
      <w:r>
        <w:rPr>
          <w:rFonts w:ascii="Helvetica Neue" w:eastAsia=".PingFang SC" w:hAnsi="Helvetica Neue" w:cs="Helvetica Neue"/>
          <w:color w:val="353535"/>
        </w:rPr>
        <w:t>git</w:t>
      </w:r>
      <w:proofErr w:type="spellEnd"/>
      <w:r>
        <w:rPr>
          <w:rFonts w:ascii="Helvetica Neue" w:eastAsia=".PingFang SC" w:hAnsi="Helvetica Neue" w:cs="Helvetica Neue"/>
          <w:color w:val="353535"/>
        </w:rPr>
        <w:t xml:space="preserve"> push -u origin master</w:t>
      </w:r>
    </w:p>
    <w:p w14:paraId="13A66733" w14:textId="77777777" w:rsidR="00D24ED3" w:rsidRDefault="003E42A4"/>
    <w:sectPr w:rsidR="00D24ED3" w:rsidSect="008B3E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08"/>
    <w:rsid w:val="000C20DF"/>
    <w:rsid w:val="003E42A4"/>
    <w:rsid w:val="004A1C45"/>
    <w:rsid w:val="00755DDA"/>
    <w:rsid w:val="00965C08"/>
    <w:rsid w:val="00BC1C0C"/>
    <w:rsid w:val="00C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E0C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mailto:beiyou0@163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github.com/beiyou0/learn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250</Words>
  <Characters>1431</Characters>
  <Application>Microsoft Macintosh Word</Application>
  <DocSecurity>0</DocSecurity>
  <Lines>11</Lines>
  <Paragraphs>3</Paragraphs>
  <ScaleCrop>false</ScaleCrop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 Liu</dc:creator>
  <cp:keywords/>
  <dc:description/>
  <cp:lastModifiedBy>Qian Qian Liu</cp:lastModifiedBy>
  <cp:revision>5</cp:revision>
  <dcterms:created xsi:type="dcterms:W3CDTF">2018-02-09T02:57:00Z</dcterms:created>
  <dcterms:modified xsi:type="dcterms:W3CDTF">2018-02-09T02:59:00Z</dcterms:modified>
</cp:coreProperties>
</file>