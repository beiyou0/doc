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8A842" w14:textId="77777777" w:rsidR="00D24ED3" w:rsidRDefault="005350F3" w:rsidP="005350F3">
      <w:pPr>
        <w:jc w:val="center"/>
        <w:rPr>
          <w:rFonts w:hint="eastAsia"/>
          <w:sz w:val="32"/>
          <w:szCs w:val="32"/>
        </w:rPr>
      </w:pPr>
      <w:r w:rsidRPr="005350F3">
        <w:rPr>
          <w:rFonts w:hint="eastAsia"/>
          <w:sz w:val="32"/>
          <w:szCs w:val="32"/>
        </w:rPr>
        <w:t>Camel http4 component HTTPS</w:t>
      </w:r>
    </w:p>
    <w:p w14:paraId="09ED4632" w14:textId="77777777" w:rsidR="00BF63C7" w:rsidRDefault="00BF63C7" w:rsidP="005350F3">
      <w:pPr>
        <w:jc w:val="center"/>
        <w:rPr>
          <w:rFonts w:hint="eastAsia"/>
          <w:sz w:val="32"/>
          <w:szCs w:val="32"/>
        </w:rPr>
      </w:pPr>
    </w:p>
    <w:p w14:paraId="4E2DEA04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Issue:  </w:t>
      </w:r>
      <w:proofErr w:type="spellStart"/>
      <w:proofErr w:type="gramStart"/>
      <w:r>
        <w:rPr>
          <w:rFonts w:ascii="Helvetica Neue" w:hAnsi="Helvetica Neue" w:cs="Helvetica Neue"/>
          <w:color w:val="353535"/>
        </w:rPr>
        <w:t>javax.net.ssl.SSLHandshakeException</w:t>
      </w:r>
      <w:proofErr w:type="spellEnd"/>
      <w:proofErr w:type="gramEnd"/>
      <w:r>
        <w:rPr>
          <w:rFonts w:ascii="Helvetica Neue" w:hAnsi="Helvetica Neue" w:cs="Helvetica Neue"/>
          <w:color w:val="353535"/>
        </w:rPr>
        <w:t xml:space="preserve">: </w:t>
      </w:r>
      <w:proofErr w:type="spellStart"/>
      <w:r>
        <w:rPr>
          <w:rFonts w:ascii="Helvetica Neue" w:hAnsi="Helvetica Neue" w:cs="Helvetica Neue"/>
          <w:color w:val="353535"/>
        </w:rPr>
        <w:t>sun.security.validator.ValidatorException</w:t>
      </w:r>
      <w:proofErr w:type="spellEnd"/>
      <w:r>
        <w:rPr>
          <w:rFonts w:ascii="Helvetica Neue" w:hAnsi="Helvetica Neue" w:cs="Helvetica Neue"/>
          <w:color w:val="353535"/>
        </w:rPr>
        <w:t>: PKIX path building failed:</w:t>
      </w:r>
    </w:p>
    <w:p w14:paraId="52776E79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proofErr w:type="spellStart"/>
      <w:proofErr w:type="gramStart"/>
      <w:r>
        <w:rPr>
          <w:rFonts w:ascii="Helvetica Neue" w:hAnsi="Helvetica Neue" w:cs="Helvetica Neue"/>
          <w:color w:val="353535"/>
        </w:rPr>
        <w:t>sun.security</w:t>
      </w:r>
      <w:proofErr w:type="gramEnd"/>
      <w:r>
        <w:rPr>
          <w:rFonts w:ascii="Helvetica Neue" w:hAnsi="Helvetica Neue" w:cs="Helvetica Neue"/>
          <w:color w:val="353535"/>
        </w:rPr>
        <w:t>.provider.certpath.SunCertPathBuilderException</w:t>
      </w:r>
      <w:proofErr w:type="spellEnd"/>
      <w:r>
        <w:rPr>
          <w:rFonts w:ascii="Helvetica Neue" w:hAnsi="Helvetica Neue" w:cs="Helvetica Neue"/>
          <w:color w:val="353535"/>
        </w:rPr>
        <w:t>: unable to find valid certification path to requested target.</w:t>
      </w:r>
    </w:p>
    <w:p w14:paraId="4AD5FBB0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0E255FB7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hyperlink r:id="rId5" w:history="1">
        <w:r>
          <w:rPr>
            <w:rFonts w:ascii="Helvetica Neue" w:hAnsi="Helvetica Neue" w:cs="Helvetica Neue"/>
            <w:color w:val="DCA10D"/>
          </w:rPr>
          <w:t>http://magicmonster.com/kb/prg/java/ssl/pkix_path_building_failed.html</w:t>
        </w:r>
      </w:hyperlink>
    </w:p>
    <w:p w14:paraId="4AD59B9D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7FBFAF59" w14:textId="77777777" w:rsidR="00BF63C7" w:rsidRDefault="00BF63C7" w:rsidP="00BF63C7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Set java system parameter</w:t>
      </w:r>
    </w:p>
    <w:p w14:paraId="77B6D6F3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(1)  </w:t>
      </w:r>
      <w:hyperlink r:id="rId6" w:history="1">
        <w:r>
          <w:rPr>
            <w:rFonts w:ascii="Helvetica Neue" w:hAnsi="Helvetica Neue" w:cs="Helvetica Neue"/>
            <w:color w:val="DCA10D"/>
          </w:rPr>
          <w:t>http://blog.csdn.net/liuxiao723846/article/details/52695549</w:t>
        </w:r>
      </w:hyperlink>
    </w:p>
    <w:p w14:paraId="3C611E97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proofErr w:type="spellStart"/>
      <w:r>
        <w:rPr>
          <w:rFonts w:ascii="Helvetica Neue" w:hAnsi="Helvetica Neue" w:cs="Helvetica Neue"/>
          <w:color w:val="353535"/>
        </w:rPr>
        <w:t>keytool</w:t>
      </w:r>
      <w:proofErr w:type="spellEnd"/>
      <w:r>
        <w:rPr>
          <w:rFonts w:ascii="Helvetica Neue" w:hAnsi="Helvetica Neue" w:cs="Helvetica Neue"/>
          <w:color w:val="353535"/>
        </w:rPr>
        <w:t xml:space="preserve"> --import -alias </w:t>
      </w:r>
      <w:proofErr w:type="spellStart"/>
      <w:r>
        <w:rPr>
          <w:rFonts w:ascii="Helvetica Neue" w:hAnsi="Helvetica Neue" w:cs="Helvetica Neue"/>
          <w:color w:val="353535"/>
        </w:rPr>
        <w:t>devcerts</w:t>
      </w:r>
      <w:proofErr w:type="spellEnd"/>
      <w:r>
        <w:rPr>
          <w:rFonts w:ascii="Helvetica Neue" w:hAnsi="Helvetica Neue" w:cs="Helvetica Neue"/>
          <w:color w:val="353535"/>
        </w:rPr>
        <w:t xml:space="preserve"> -file ./sbybz2070.sby.ibm.com.cer -</w:t>
      </w:r>
      <w:proofErr w:type="spellStart"/>
      <w:r>
        <w:rPr>
          <w:rFonts w:ascii="Helvetica Neue" w:hAnsi="Helvetica Neue" w:cs="Helvetica Neue"/>
          <w:color w:val="353535"/>
        </w:rPr>
        <w:t>keystore</w:t>
      </w:r>
      <w:proofErr w:type="spellEnd"/>
      <w:r>
        <w:rPr>
          <w:rFonts w:ascii="Helvetica Neue" w:hAnsi="Helvetica Neue" w:cs="Helvetica Neue"/>
          <w:color w:val="353535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color w:val="353535"/>
        </w:rPr>
        <w:t>dev.keystore</w:t>
      </w:r>
      <w:proofErr w:type="spellEnd"/>
      <w:proofErr w:type="gramEnd"/>
    </w:p>
    <w:p w14:paraId="74DF5980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37796AC1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proofErr w:type="spellStart"/>
      <w:r>
        <w:rPr>
          <w:rFonts w:ascii="Helvetica Neue" w:hAnsi="Helvetica Neue" w:cs="Helvetica Neue"/>
          <w:color w:val="353535"/>
        </w:rPr>
        <w:t>keytool</w:t>
      </w:r>
      <w:proofErr w:type="spellEnd"/>
      <w:r>
        <w:rPr>
          <w:rFonts w:ascii="Helvetica Neue" w:hAnsi="Helvetica Neue" w:cs="Helvetica Neue"/>
          <w:color w:val="353535"/>
        </w:rPr>
        <w:t xml:space="preserve"> --import -alias </w:t>
      </w:r>
      <w:proofErr w:type="spellStart"/>
      <w:r>
        <w:rPr>
          <w:rFonts w:ascii="Helvetica Neue" w:hAnsi="Helvetica Neue" w:cs="Helvetica Neue"/>
          <w:color w:val="353535"/>
        </w:rPr>
        <w:t>esbcerts</w:t>
      </w:r>
      <w:proofErr w:type="spellEnd"/>
      <w:r>
        <w:rPr>
          <w:rFonts w:ascii="Helvetica Neue" w:hAnsi="Helvetica Neue" w:cs="Helvetica Neue"/>
          <w:color w:val="353535"/>
        </w:rPr>
        <w:t xml:space="preserve"> -file ./sbybz2070.sby.ibm.com.cer -</w:t>
      </w:r>
      <w:proofErr w:type="spellStart"/>
      <w:r>
        <w:rPr>
          <w:rFonts w:ascii="Helvetica Neue" w:hAnsi="Helvetica Neue" w:cs="Helvetica Neue"/>
          <w:color w:val="353535"/>
        </w:rPr>
        <w:t>keystore</w:t>
      </w:r>
      <w:proofErr w:type="spellEnd"/>
      <w:r>
        <w:rPr>
          <w:rFonts w:ascii="Helvetica Neue" w:hAnsi="Helvetica Neue" w:cs="Helvetica Neue"/>
          <w:color w:val="353535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color w:val="353535"/>
        </w:rPr>
        <w:t>certs.ks</w:t>
      </w:r>
      <w:proofErr w:type="spellEnd"/>
      <w:proofErr w:type="gramEnd"/>
    </w:p>
    <w:p w14:paraId="48012D47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7032DB5A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proofErr w:type="spellStart"/>
      <w:r>
        <w:rPr>
          <w:rFonts w:ascii="Helvetica Neue" w:hAnsi="Helvetica Neue" w:cs="Helvetica Neue"/>
          <w:color w:val="353535"/>
        </w:rPr>
        <w:t>System.setProperty</w:t>
      </w:r>
      <w:proofErr w:type="spellEnd"/>
      <w:r>
        <w:rPr>
          <w:rFonts w:ascii="Helvetica Neue" w:hAnsi="Helvetica Neue" w:cs="Helvetica Neue"/>
          <w:color w:val="353535"/>
        </w:rPr>
        <w:t>("</w:t>
      </w:r>
      <w:proofErr w:type="spellStart"/>
      <w:proofErr w:type="gramStart"/>
      <w:r>
        <w:rPr>
          <w:rFonts w:ascii="Helvetica Neue" w:hAnsi="Helvetica Neue" w:cs="Helvetica Neue"/>
          <w:color w:val="353535"/>
        </w:rPr>
        <w:t>javax.net.ssl.trustStorePassword</w:t>
      </w:r>
      <w:proofErr w:type="spellEnd"/>
      <w:proofErr w:type="gramEnd"/>
      <w:r>
        <w:rPr>
          <w:rFonts w:ascii="Helvetica Neue" w:hAnsi="Helvetica Neue" w:cs="Helvetica Neue"/>
          <w:color w:val="353535"/>
        </w:rPr>
        <w:t>", "Passw0rd@");</w:t>
      </w:r>
    </w:p>
    <w:p w14:paraId="6A15EE60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proofErr w:type="spellStart"/>
      <w:r>
        <w:rPr>
          <w:rFonts w:ascii="Helvetica Neue" w:hAnsi="Helvetica Neue" w:cs="Helvetica Neue"/>
          <w:color w:val="353535"/>
        </w:rPr>
        <w:t>System.setProperty</w:t>
      </w:r>
      <w:proofErr w:type="spellEnd"/>
      <w:r>
        <w:rPr>
          <w:rFonts w:ascii="Helvetica Neue" w:hAnsi="Helvetica Neue" w:cs="Helvetica Neue"/>
          <w:color w:val="353535"/>
        </w:rPr>
        <w:t>("</w:t>
      </w:r>
      <w:proofErr w:type="spellStart"/>
      <w:proofErr w:type="gramStart"/>
      <w:r>
        <w:rPr>
          <w:rFonts w:ascii="Helvetica Neue" w:hAnsi="Helvetica Neue" w:cs="Helvetica Neue"/>
          <w:color w:val="353535"/>
        </w:rPr>
        <w:t>javax.net.ssl.trustStore</w:t>
      </w:r>
      <w:proofErr w:type="spellEnd"/>
      <w:proofErr w:type="gramEnd"/>
      <w:r>
        <w:rPr>
          <w:rFonts w:ascii="Helvetica Neue" w:hAnsi="Helvetica Neue" w:cs="Helvetica Neue"/>
          <w:color w:val="353535"/>
        </w:rPr>
        <w:t>", "</w:t>
      </w:r>
      <w:proofErr w:type="spellStart"/>
      <w:r>
        <w:rPr>
          <w:rFonts w:ascii="Helvetica Neue" w:hAnsi="Helvetica Neue" w:cs="Helvetica Neue"/>
          <w:color w:val="353535"/>
        </w:rPr>
        <w:t>src</w:t>
      </w:r>
      <w:proofErr w:type="spellEnd"/>
      <w:r>
        <w:rPr>
          <w:rFonts w:ascii="Helvetica Neue" w:hAnsi="Helvetica Neue" w:cs="Helvetica Neue"/>
          <w:color w:val="353535"/>
        </w:rPr>
        <w:t>/test/resources/</w:t>
      </w:r>
      <w:proofErr w:type="spellStart"/>
      <w:r>
        <w:rPr>
          <w:rFonts w:ascii="Helvetica Neue" w:hAnsi="Helvetica Neue" w:cs="Helvetica Neue"/>
          <w:color w:val="353535"/>
        </w:rPr>
        <w:t>keystore</w:t>
      </w:r>
      <w:proofErr w:type="spellEnd"/>
      <w:r>
        <w:rPr>
          <w:rFonts w:ascii="Helvetica Neue" w:hAnsi="Helvetica Neue" w:cs="Helvetica Neue"/>
          <w:color w:val="353535"/>
        </w:rPr>
        <w:t>/</w:t>
      </w:r>
      <w:proofErr w:type="spellStart"/>
      <w:r>
        <w:rPr>
          <w:rFonts w:ascii="Helvetica Neue" w:hAnsi="Helvetica Neue" w:cs="Helvetica Neue"/>
          <w:color w:val="353535"/>
        </w:rPr>
        <w:t>dev.keystore</w:t>
      </w:r>
      <w:proofErr w:type="spellEnd"/>
      <w:r>
        <w:rPr>
          <w:rFonts w:ascii="Helvetica Neue" w:hAnsi="Helvetica Neue" w:cs="Helvetica Neue"/>
          <w:color w:val="353535"/>
        </w:rPr>
        <w:t>");</w:t>
      </w:r>
    </w:p>
    <w:p w14:paraId="6666BB41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0E2A996A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After test:</w:t>
      </w:r>
    </w:p>
    <w:p w14:paraId="134C2119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proofErr w:type="spellStart"/>
      <w:r>
        <w:rPr>
          <w:rFonts w:ascii="Helvetica Neue" w:hAnsi="Helvetica Neue" w:cs="Helvetica Neue"/>
          <w:color w:val="353535"/>
        </w:rPr>
        <w:t>System.clearProperty</w:t>
      </w:r>
      <w:proofErr w:type="spellEnd"/>
      <w:r>
        <w:rPr>
          <w:rFonts w:ascii="Helvetica Neue" w:hAnsi="Helvetica Neue" w:cs="Helvetica Neue"/>
          <w:color w:val="353535"/>
        </w:rPr>
        <w:t>("</w:t>
      </w:r>
      <w:proofErr w:type="spellStart"/>
      <w:proofErr w:type="gramStart"/>
      <w:r>
        <w:rPr>
          <w:rFonts w:ascii="Helvetica Neue" w:hAnsi="Helvetica Neue" w:cs="Helvetica Neue"/>
          <w:color w:val="353535"/>
        </w:rPr>
        <w:t>javax.net.ssl.trustStorePassword</w:t>
      </w:r>
      <w:proofErr w:type="spellEnd"/>
      <w:proofErr w:type="gramEnd"/>
      <w:r>
        <w:rPr>
          <w:rFonts w:ascii="Helvetica Neue" w:hAnsi="Helvetica Neue" w:cs="Helvetica Neue"/>
          <w:color w:val="353535"/>
        </w:rPr>
        <w:t>");</w:t>
      </w:r>
    </w:p>
    <w:p w14:paraId="6A9E684A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proofErr w:type="spellStart"/>
      <w:r>
        <w:rPr>
          <w:rFonts w:ascii="Helvetica Neue" w:hAnsi="Helvetica Neue" w:cs="Helvetica Neue"/>
          <w:color w:val="353535"/>
        </w:rPr>
        <w:t>System.clearProperty</w:t>
      </w:r>
      <w:proofErr w:type="spellEnd"/>
      <w:r>
        <w:rPr>
          <w:rFonts w:ascii="Helvetica Neue" w:hAnsi="Helvetica Neue" w:cs="Helvetica Neue"/>
          <w:color w:val="353535"/>
        </w:rPr>
        <w:t>("</w:t>
      </w:r>
      <w:proofErr w:type="spellStart"/>
      <w:proofErr w:type="gramStart"/>
      <w:r>
        <w:rPr>
          <w:rFonts w:ascii="Helvetica Neue" w:hAnsi="Helvetica Neue" w:cs="Helvetica Neue"/>
          <w:color w:val="353535"/>
        </w:rPr>
        <w:t>javax.net.ssl.trustStore</w:t>
      </w:r>
      <w:proofErr w:type="spellEnd"/>
      <w:proofErr w:type="gramEnd"/>
      <w:r>
        <w:rPr>
          <w:rFonts w:ascii="Helvetica Neue" w:hAnsi="Helvetica Neue" w:cs="Helvetica Neue"/>
          <w:color w:val="353535"/>
        </w:rPr>
        <w:t>");</w:t>
      </w:r>
    </w:p>
    <w:p w14:paraId="5A13BF2A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429997C2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195FBDBA" w14:textId="77777777" w:rsidR="00BF63C7" w:rsidRDefault="00BF63C7" w:rsidP="00BF63C7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</w:rPr>
      </w:pPr>
      <w:hyperlink r:id="rId7" w:history="1">
        <w:r>
          <w:rPr>
            <w:rFonts w:ascii="Helvetica Neue" w:hAnsi="Helvetica Neue" w:cs="Helvetica Neue"/>
            <w:color w:val="DCA10D"/>
          </w:rPr>
          <w:t>https://stackoverflow.com/questions/5706166/apache-camel-http-and-ssl</w:t>
        </w:r>
      </w:hyperlink>
    </w:p>
    <w:p w14:paraId="08FE50A8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1F68E678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53535"/>
        </w:rPr>
      </w:pPr>
      <w:r>
        <w:rPr>
          <w:rFonts w:ascii="Helvetica Neue" w:hAnsi="Helvetica Neue" w:cs="Helvetica Neue"/>
          <w:b/>
          <w:bCs/>
          <w:color w:val="353535"/>
        </w:rPr>
        <w:t>Setting up SSL for HTTP Client</w:t>
      </w:r>
    </w:p>
    <w:p w14:paraId="165E4E3B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53535"/>
        </w:rPr>
      </w:pPr>
      <w:r>
        <w:rPr>
          <w:rFonts w:ascii="Helvetica Neue" w:hAnsi="Helvetica Neue" w:cs="Helvetica Neue"/>
          <w:b/>
          <w:bCs/>
          <w:color w:val="353535"/>
        </w:rPr>
        <w:t>Using the JSSE Configuration Utility</w:t>
      </w:r>
    </w:p>
    <w:p w14:paraId="3AEBEF99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53535"/>
        </w:rPr>
      </w:pPr>
      <w:hyperlink r:id="rId8" w:history="1">
        <w:r>
          <w:rPr>
            <w:rFonts w:ascii="Helvetica Neue" w:hAnsi="Helvetica Neue" w:cs="Helvetica Neue"/>
            <w:b/>
            <w:bCs/>
            <w:color w:val="DCA10D"/>
          </w:rPr>
          <w:t>http://camel.apache.org/http4.html#HTTP4-UsingtheJSSEConfigurationUtility</w:t>
        </w:r>
      </w:hyperlink>
    </w:p>
    <w:p w14:paraId="085382F9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06D43B64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FB0007"/>
        </w:rPr>
        <w:t xml:space="preserve">The following code does </w:t>
      </w:r>
      <w:proofErr w:type="gramStart"/>
      <w:r>
        <w:rPr>
          <w:rFonts w:ascii="Helvetica Neue" w:hAnsi="Helvetica Neue" w:cs="Helvetica Neue"/>
          <w:color w:val="FB0007"/>
        </w:rPr>
        <w:t>actually work</w:t>
      </w:r>
      <w:proofErr w:type="gramEnd"/>
      <w:r>
        <w:rPr>
          <w:rFonts w:ascii="Helvetica Neue" w:hAnsi="Helvetica Neue" w:cs="Helvetica Neue"/>
          <w:color w:val="FB0007"/>
        </w:rPr>
        <w:t>.</w:t>
      </w:r>
      <w:r>
        <w:rPr>
          <w:rFonts w:ascii="Helvetica Neue" w:hAnsi="Helvetica Neue" w:cs="Helvetica Neue"/>
          <w:color w:val="353535"/>
        </w:rPr>
        <w:t xml:space="preserve"> The official camel web site </w:t>
      </w:r>
      <w:proofErr w:type="spellStart"/>
      <w:r>
        <w:rPr>
          <w:rFonts w:ascii="Helvetica Neue" w:hAnsi="Helvetica Neue" w:cs="Helvetica Neue"/>
          <w:color w:val="353535"/>
        </w:rPr>
        <w:t>can not</w:t>
      </w:r>
      <w:proofErr w:type="spellEnd"/>
      <w:r>
        <w:rPr>
          <w:rFonts w:ascii="Helvetica Neue" w:hAnsi="Helvetica Neue" w:cs="Helvetica Neue"/>
          <w:color w:val="353535"/>
        </w:rPr>
        <w:t xml:space="preserve"> work.</w:t>
      </w:r>
    </w:p>
    <w:p w14:paraId="16F70FE5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1F29903F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proofErr w:type="spellStart"/>
      <w:r>
        <w:rPr>
          <w:rFonts w:ascii="Helvetica Neue" w:hAnsi="Helvetica Neue" w:cs="Helvetica Neue"/>
          <w:color w:val="353535"/>
        </w:rPr>
        <w:t>KeyStoreParameters</w:t>
      </w:r>
      <w:proofErr w:type="spellEnd"/>
      <w:r>
        <w:rPr>
          <w:rFonts w:ascii="Helvetica Neue" w:hAnsi="Helvetica Neue" w:cs="Helvetica Neue"/>
          <w:color w:val="353535"/>
        </w:rPr>
        <w:t xml:space="preserve"> </w:t>
      </w:r>
      <w:proofErr w:type="spellStart"/>
      <w:r>
        <w:rPr>
          <w:rFonts w:ascii="Helvetica Neue" w:hAnsi="Helvetica Neue" w:cs="Helvetica Neue"/>
          <w:color w:val="353535"/>
        </w:rPr>
        <w:t>ksp</w:t>
      </w:r>
      <w:proofErr w:type="spellEnd"/>
      <w:r>
        <w:rPr>
          <w:rFonts w:ascii="Helvetica Neue" w:hAnsi="Helvetica Neue" w:cs="Helvetica Neue"/>
          <w:color w:val="353535"/>
        </w:rPr>
        <w:t xml:space="preserve"> = new </w:t>
      </w:r>
      <w:proofErr w:type="spellStart"/>
      <w:proofErr w:type="gramStart"/>
      <w:r>
        <w:rPr>
          <w:rFonts w:ascii="Helvetica Neue" w:hAnsi="Helvetica Neue" w:cs="Helvetica Neue"/>
          <w:color w:val="353535"/>
        </w:rPr>
        <w:t>KeyStoreParameters</w:t>
      </w:r>
      <w:proofErr w:type="spellEnd"/>
      <w:r>
        <w:rPr>
          <w:rFonts w:ascii="Helvetica Neue" w:hAnsi="Helvetica Neue" w:cs="Helvetica Neue"/>
          <w:color w:val="353535"/>
        </w:rPr>
        <w:t>(</w:t>
      </w:r>
      <w:proofErr w:type="gramEnd"/>
      <w:r>
        <w:rPr>
          <w:rFonts w:ascii="Helvetica Neue" w:hAnsi="Helvetica Neue" w:cs="Helvetica Neue"/>
          <w:color w:val="353535"/>
        </w:rPr>
        <w:t>);</w:t>
      </w:r>
    </w:p>
    <w:p w14:paraId="188F8260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proofErr w:type="spellStart"/>
      <w:proofErr w:type="gramStart"/>
      <w:r>
        <w:rPr>
          <w:rFonts w:ascii="Helvetica Neue" w:hAnsi="Helvetica Neue" w:cs="Helvetica Neue"/>
          <w:color w:val="353535"/>
        </w:rPr>
        <w:t>ksp.setResource</w:t>
      </w:r>
      <w:proofErr w:type="spellEnd"/>
      <w:proofErr w:type="gramEnd"/>
      <w:r>
        <w:rPr>
          <w:rFonts w:ascii="Helvetica Neue" w:hAnsi="Helvetica Neue" w:cs="Helvetica Neue"/>
          <w:color w:val="353535"/>
        </w:rPr>
        <w:t>("</w:t>
      </w:r>
      <w:proofErr w:type="spellStart"/>
      <w:r>
        <w:rPr>
          <w:rFonts w:ascii="Helvetica Neue" w:hAnsi="Helvetica Neue" w:cs="Helvetica Neue"/>
          <w:color w:val="353535"/>
        </w:rPr>
        <w:t>src</w:t>
      </w:r>
      <w:proofErr w:type="spellEnd"/>
      <w:r>
        <w:rPr>
          <w:rFonts w:ascii="Helvetica Neue" w:hAnsi="Helvetica Neue" w:cs="Helvetica Neue"/>
          <w:color w:val="353535"/>
        </w:rPr>
        <w:t>/test/resources/</w:t>
      </w:r>
      <w:proofErr w:type="spellStart"/>
      <w:r>
        <w:rPr>
          <w:rFonts w:ascii="Helvetica Neue" w:hAnsi="Helvetica Neue" w:cs="Helvetica Neue"/>
          <w:color w:val="353535"/>
        </w:rPr>
        <w:t>certs.ks</w:t>
      </w:r>
      <w:proofErr w:type="spellEnd"/>
      <w:r>
        <w:rPr>
          <w:rFonts w:ascii="Helvetica Neue" w:hAnsi="Helvetica Neue" w:cs="Helvetica Neue"/>
          <w:color w:val="353535"/>
        </w:rPr>
        <w:t>");</w:t>
      </w:r>
    </w:p>
    <w:p w14:paraId="54896D46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proofErr w:type="spellStart"/>
      <w:proofErr w:type="gramStart"/>
      <w:r>
        <w:rPr>
          <w:rFonts w:ascii="Helvetica Neue" w:hAnsi="Helvetica Neue" w:cs="Helvetica Neue"/>
          <w:color w:val="353535"/>
        </w:rPr>
        <w:t>ksp.setPassword</w:t>
      </w:r>
      <w:proofErr w:type="spellEnd"/>
      <w:proofErr w:type="gramEnd"/>
      <w:r>
        <w:rPr>
          <w:rFonts w:ascii="Helvetica Neue" w:hAnsi="Helvetica Neue" w:cs="Helvetica Neue"/>
          <w:color w:val="353535"/>
        </w:rPr>
        <w:t>("</w:t>
      </w:r>
      <w:proofErr w:type="spellStart"/>
      <w:r>
        <w:rPr>
          <w:rFonts w:ascii="Helvetica Neue" w:hAnsi="Helvetica Neue" w:cs="Helvetica Neue"/>
          <w:color w:val="353535"/>
        </w:rPr>
        <w:t>changeit</w:t>
      </w:r>
      <w:proofErr w:type="spellEnd"/>
      <w:r>
        <w:rPr>
          <w:rFonts w:ascii="Helvetica Neue" w:hAnsi="Helvetica Neue" w:cs="Helvetica Neue"/>
          <w:color w:val="353535"/>
        </w:rPr>
        <w:t>");</w:t>
      </w:r>
    </w:p>
    <w:p w14:paraId="3731EC73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1148BF56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proofErr w:type="spellStart"/>
      <w:r>
        <w:rPr>
          <w:rFonts w:ascii="Helvetica Neue" w:hAnsi="Helvetica Neue" w:cs="Helvetica Neue"/>
          <w:color w:val="353535"/>
        </w:rPr>
        <w:t>TrustManagersParameters</w:t>
      </w:r>
      <w:proofErr w:type="spellEnd"/>
      <w:r>
        <w:rPr>
          <w:rFonts w:ascii="Helvetica Neue" w:hAnsi="Helvetica Neue" w:cs="Helvetica Neue"/>
          <w:color w:val="353535"/>
        </w:rPr>
        <w:t xml:space="preserve"> </w:t>
      </w:r>
      <w:proofErr w:type="spellStart"/>
      <w:r>
        <w:rPr>
          <w:rFonts w:ascii="Helvetica Neue" w:hAnsi="Helvetica Neue" w:cs="Helvetica Neue"/>
          <w:color w:val="353535"/>
        </w:rPr>
        <w:t>trustp</w:t>
      </w:r>
      <w:proofErr w:type="spellEnd"/>
      <w:r>
        <w:rPr>
          <w:rFonts w:ascii="Helvetica Neue" w:hAnsi="Helvetica Neue" w:cs="Helvetica Neue"/>
          <w:color w:val="353535"/>
        </w:rPr>
        <w:t xml:space="preserve"> = new </w:t>
      </w:r>
      <w:proofErr w:type="spellStart"/>
      <w:proofErr w:type="gramStart"/>
      <w:r>
        <w:rPr>
          <w:rFonts w:ascii="Helvetica Neue" w:hAnsi="Helvetica Neue" w:cs="Helvetica Neue"/>
          <w:color w:val="353535"/>
        </w:rPr>
        <w:t>TrustManagersParameters</w:t>
      </w:r>
      <w:proofErr w:type="spellEnd"/>
      <w:r>
        <w:rPr>
          <w:rFonts w:ascii="Helvetica Neue" w:hAnsi="Helvetica Neue" w:cs="Helvetica Neue"/>
          <w:color w:val="353535"/>
        </w:rPr>
        <w:t>(</w:t>
      </w:r>
      <w:proofErr w:type="gramEnd"/>
      <w:r>
        <w:rPr>
          <w:rFonts w:ascii="Helvetica Neue" w:hAnsi="Helvetica Neue" w:cs="Helvetica Neue"/>
          <w:color w:val="353535"/>
        </w:rPr>
        <w:t>);</w:t>
      </w:r>
    </w:p>
    <w:p w14:paraId="2EE10BA1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proofErr w:type="spellStart"/>
      <w:proofErr w:type="gramStart"/>
      <w:r>
        <w:rPr>
          <w:rFonts w:ascii="Helvetica Neue" w:hAnsi="Helvetica Neue" w:cs="Helvetica Neue"/>
          <w:color w:val="353535"/>
        </w:rPr>
        <w:t>trustp.setKeyStore</w:t>
      </w:r>
      <w:proofErr w:type="spellEnd"/>
      <w:proofErr w:type="gramEnd"/>
      <w:r>
        <w:rPr>
          <w:rFonts w:ascii="Helvetica Neue" w:hAnsi="Helvetica Neue" w:cs="Helvetica Neue"/>
          <w:color w:val="353535"/>
        </w:rPr>
        <w:t>(</w:t>
      </w:r>
      <w:proofErr w:type="spellStart"/>
      <w:r>
        <w:rPr>
          <w:rFonts w:ascii="Helvetica Neue" w:hAnsi="Helvetica Neue" w:cs="Helvetica Neue"/>
          <w:color w:val="353535"/>
        </w:rPr>
        <w:t>ksp</w:t>
      </w:r>
      <w:proofErr w:type="spellEnd"/>
      <w:r>
        <w:rPr>
          <w:rFonts w:ascii="Helvetica Neue" w:hAnsi="Helvetica Neue" w:cs="Helvetica Neue"/>
          <w:color w:val="353535"/>
        </w:rPr>
        <w:t>);</w:t>
      </w:r>
    </w:p>
    <w:p w14:paraId="0A87DA9C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18DA5237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proofErr w:type="spellStart"/>
      <w:r>
        <w:rPr>
          <w:rFonts w:ascii="Helvetica Neue" w:hAnsi="Helvetica Neue" w:cs="Helvetica Neue"/>
          <w:color w:val="353535"/>
        </w:rPr>
        <w:t>SSLContextParameters</w:t>
      </w:r>
      <w:proofErr w:type="spellEnd"/>
      <w:r>
        <w:rPr>
          <w:rFonts w:ascii="Helvetica Neue" w:hAnsi="Helvetica Neue" w:cs="Helvetica Neue"/>
          <w:color w:val="353535"/>
        </w:rPr>
        <w:t xml:space="preserve"> </w:t>
      </w:r>
      <w:proofErr w:type="spellStart"/>
      <w:r>
        <w:rPr>
          <w:rFonts w:ascii="Helvetica Neue" w:hAnsi="Helvetica Neue" w:cs="Helvetica Neue"/>
          <w:color w:val="353535"/>
        </w:rPr>
        <w:t>scp</w:t>
      </w:r>
      <w:proofErr w:type="spellEnd"/>
      <w:r>
        <w:rPr>
          <w:rFonts w:ascii="Helvetica Neue" w:hAnsi="Helvetica Neue" w:cs="Helvetica Neue"/>
          <w:color w:val="353535"/>
        </w:rPr>
        <w:t xml:space="preserve"> = new </w:t>
      </w:r>
      <w:proofErr w:type="spellStart"/>
      <w:proofErr w:type="gramStart"/>
      <w:r>
        <w:rPr>
          <w:rFonts w:ascii="Helvetica Neue" w:hAnsi="Helvetica Neue" w:cs="Helvetica Neue"/>
          <w:color w:val="353535"/>
        </w:rPr>
        <w:t>SSLContextParameters</w:t>
      </w:r>
      <w:proofErr w:type="spellEnd"/>
      <w:r>
        <w:rPr>
          <w:rFonts w:ascii="Helvetica Neue" w:hAnsi="Helvetica Neue" w:cs="Helvetica Neue"/>
          <w:color w:val="353535"/>
        </w:rPr>
        <w:t>(</w:t>
      </w:r>
      <w:proofErr w:type="gramEnd"/>
      <w:r>
        <w:rPr>
          <w:rFonts w:ascii="Helvetica Neue" w:hAnsi="Helvetica Neue" w:cs="Helvetica Neue"/>
          <w:color w:val="353535"/>
        </w:rPr>
        <w:t>);</w:t>
      </w:r>
    </w:p>
    <w:p w14:paraId="0A90BCA9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proofErr w:type="spellStart"/>
      <w:proofErr w:type="gramStart"/>
      <w:r>
        <w:rPr>
          <w:rFonts w:ascii="Helvetica Neue" w:hAnsi="Helvetica Neue" w:cs="Helvetica Neue"/>
          <w:color w:val="353535"/>
        </w:rPr>
        <w:t>scp.setTrustManagers</w:t>
      </w:r>
      <w:proofErr w:type="spellEnd"/>
      <w:proofErr w:type="gramEnd"/>
      <w:r>
        <w:rPr>
          <w:rFonts w:ascii="Helvetica Neue" w:hAnsi="Helvetica Neue" w:cs="Helvetica Neue"/>
          <w:color w:val="353535"/>
        </w:rPr>
        <w:t>(</w:t>
      </w:r>
      <w:proofErr w:type="spellStart"/>
      <w:r>
        <w:rPr>
          <w:rFonts w:ascii="Helvetica Neue" w:hAnsi="Helvetica Neue" w:cs="Helvetica Neue"/>
          <w:color w:val="353535"/>
        </w:rPr>
        <w:t>trustp</w:t>
      </w:r>
      <w:proofErr w:type="spellEnd"/>
      <w:r>
        <w:rPr>
          <w:rFonts w:ascii="Helvetica Neue" w:hAnsi="Helvetica Neue" w:cs="Helvetica Neue"/>
          <w:color w:val="353535"/>
        </w:rPr>
        <w:t>);</w:t>
      </w:r>
    </w:p>
    <w:p w14:paraId="6DA2471B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058EBAFE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proofErr w:type="spellStart"/>
      <w:r>
        <w:rPr>
          <w:rFonts w:ascii="Helvetica Neue" w:hAnsi="Helvetica Neue" w:cs="Helvetica Neue"/>
          <w:color w:val="353535"/>
        </w:rPr>
        <w:t>HttpComponent</w:t>
      </w:r>
      <w:proofErr w:type="spellEnd"/>
      <w:r>
        <w:rPr>
          <w:rFonts w:ascii="Helvetica Neue" w:hAnsi="Helvetica Neue" w:cs="Helvetica Neue"/>
          <w:color w:val="353535"/>
        </w:rPr>
        <w:t xml:space="preserve"> </w:t>
      </w:r>
      <w:proofErr w:type="spellStart"/>
      <w:r>
        <w:rPr>
          <w:rFonts w:ascii="Helvetica Neue" w:hAnsi="Helvetica Neue" w:cs="Helvetica Neue"/>
          <w:color w:val="353535"/>
        </w:rPr>
        <w:t>httpComponent</w:t>
      </w:r>
      <w:proofErr w:type="spellEnd"/>
      <w:r>
        <w:rPr>
          <w:rFonts w:ascii="Helvetica Neue" w:hAnsi="Helvetica Neue" w:cs="Helvetica Neue"/>
          <w:color w:val="353535"/>
        </w:rPr>
        <w:t xml:space="preserve"> = </w:t>
      </w:r>
      <w:proofErr w:type="spellStart"/>
      <w:r>
        <w:rPr>
          <w:rFonts w:ascii="Helvetica Neue" w:hAnsi="Helvetica Neue" w:cs="Helvetica Neue"/>
          <w:color w:val="353535"/>
        </w:rPr>
        <w:t>camelContext.getComponent</w:t>
      </w:r>
      <w:proofErr w:type="spellEnd"/>
      <w:r>
        <w:rPr>
          <w:rFonts w:ascii="Helvetica Neue" w:hAnsi="Helvetica Neue" w:cs="Helvetica Neue"/>
          <w:color w:val="353535"/>
        </w:rPr>
        <w:t xml:space="preserve">("https4", </w:t>
      </w:r>
      <w:proofErr w:type="spellStart"/>
      <w:r>
        <w:rPr>
          <w:rFonts w:ascii="Helvetica Neue" w:hAnsi="Helvetica Neue" w:cs="Helvetica Neue"/>
          <w:color w:val="353535"/>
        </w:rPr>
        <w:t>HttpComponent.class</w:t>
      </w:r>
      <w:proofErr w:type="spellEnd"/>
      <w:r>
        <w:rPr>
          <w:rFonts w:ascii="Helvetica Neue" w:hAnsi="Helvetica Neue" w:cs="Helvetica Neue"/>
          <w:color w:val="353535"/>
        </w:rPr>
        <w:t>);</w:t>
      </w:r>
    </w:p>
    <w:p w14:paraId="4FA85034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proofErr w:type="spellStart"/>
      <w:r>
        <w:rPr>
          <w:rFonts w:ascii="Helvetica Neue" w:hAnsi="Helvetica Neue" w:cs="Helvetica Neue"/>
          <w:color w:val="353535"/>
        </w:rPr>
        <w:t>httpComponent.setSslContextParameters</w:t>
      </w:r>
      <w:proofErr w:type="spellEnd"/>
      <w:r>
        <w:rPr>
          <w:rFonts w:ascii="Helvetica Neue" w:hAnsi="Helvetica Neue" w:cs="Helvetica Neue"/>
          <w:color w:val="353535"/>
        </w:rPr>
        <w:t>(</w:t>
      </w:r>
      <w:proofErr w:type="spellStart"/>
      <w:r>
        <w:rPr>
          <w:rFonts w:ascii="Helvetica Neue" w:hAnsi="Helvetica Neue" w:cs="Helvetica Neue"/>
          <w:color w:val="353535"/>
        </w:rPr>
        <w:t>scp</w:t>
      </w:r>
      <w:proofErr w:type="spellEnd"/>
      <w:r>
        <w:rPr>
          <w:rFonts w:ascii="Helvetica Neue" w:hAnsi="Helvetica Neue" w:cs="Helvetica Neue"/>
          <w:color w:val="353535"/>
        </w:rPr>
        <w:t>);</w:t>
      </w:r>
    </w:p>
    <w:p w14:paraId="0719C1FF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023404B8" w14:textId="65629E03" w:rsidR="00BF63C7" w:rsidRDefault="00707271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 w:hint="eastAsia"/>
          <w:color w:val="353535"/>
        </w:rPr>
      </w:pPr>
      <w:r w:rsidRPr="00707271">
        <w:rPr>
          <w:rFonts w:ascii="Helvetica Neue" w:hAnsi="Helvetica Neue" w:cs="Helvetica Neue"/>
          <w:color w:val="353535"/>
        </w:rPr>
        <w:drawing>
          <wp:inline distT="0" distB="0" distL="0" distR="0" wp14:anchorId="1354C657" wp14:editId="55F20992">
            <wp:extent cx="5727700" cy="3453765"/>
            <wp:effectExtent l="0" t="0" r="1270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B959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10C44F26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561D17AE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352254DD" w14:textId="77777777" w:rsidR="00BF63C7" w:rsidRDefault="00BF63C7" w:rsidP="00BF63C7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eastAsia=".PingFang SC" w:hAnsi="Helvetica Neue" w:cs="Helvetica Neue"/>
          <w:color w:val="353535"/>
        </w:rPr>
      </w:pPr>
      <w:r>
        <w:rPr>
          <w:rFonts w:ascii=".PingFang SC" w:eastAsia=".PingFang SC" w:hAnsi="Helvetica Neue" w:cs=".PingFang SC" w:hint="eastAsia"/>
          <w:color w:val="353535"/>
        </w:rPr>
        <w:t>系统</w:t>
      </w:r>
      <w:r>
        <w:rPr>
          <w:rFonts w:ascii="Helvetica Neue" w:eastAsia=".PingFang SC" w:hAnsi="Helvetica Neue" w:cs="Helvetica Neue"/>
          <w:color w:val="353535"/>
        </w:rPr>
        <w:t xml:space="preserve">JVM </w:t>
      </w:r>
      <w:r>
        <w:rPr>
          <w:rFonts w:ascii=".PingFang SC" w:eastAsia=".PingFang SC" w:hAnsi="Helvetica Neue" w:cs=".PingFang SC" w:hint="eastAsia"/>
          <w:color w:val="353535"/>
        </w:rPr>
        <w:t>导入证书到</w:t>
      </w:r>
      <w:proofErr w:type="spellStart"/>
      <w:r>
        <w:rPr>
          <w:rFonts w:ascii="Helvetica Neue" w:eastAsia=".PingFang SC" w:hAnsi="Helvetica Neue" w:cs="Helvetica Neue"/>
          <w:color w:val="353535"/>
        </w:rPr>
        <w:t>keystore</w:t>
      </w:r>
      <w:proofErr w:type="spellEnd"/>
    </w:p>
    <w:p w14:paraId="011E7649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>Mac</w:t>
      </w:r>
      <w:r>
        <w:rPr>
          <w:rFonts w:ascii=".PingFang SC" w:eastAsia=".PingFang SC" w:hAnsi="Helvetica Neue" w:cs=".PingFang SC" w:hint="eastAsia"/>
          <w:color w:val="353535"/>
        </w:rPr>
        <w:t>上</w:t>
      </w:r>
      <w:r>
        <w:rPr>
          <w:rFonts w:ascii="Helvetica Neue" w:eastAsia=".PingFang SC" w:hAnsi="Helvetica Neue" w:cs="Helvetica Neue"/>
          <w:color w:val="353535"/>
        </w:rPr>
        <w:t>Java</w:t>
      </w:r>
      <w:r>
        <w:rPr>
          <w:rFonts w:ascii=".PingFang SC" w:eastAsia=".PingFang SC" w:hAnsi="Helvetica Neue" w:cs=".PingFang SC" w:hint="eastAsia"/>
          <w:color w:val="353535"/>
        </w:rPr>
        <w:t>路径：</w:t>
      </w:r>
    </w:p>
    <w:p w14:paraId="08AC7363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>/Library/Java/JavaVirtualMachines/jdk1.8.0_121.jdk/Contents/Home/jre/lib/security</w:t>
      </w:r>
    </w:p>
    <w:p w14:paraId="5AD35E87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</w:p>
    <w:p w14:paraId="79DE43E8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hyperlink r:id="rId10" w:history="1">
        <w:r>
          <w:rPr>
            <w:rFonts w:ascii="Helvetica Neue" w:eastAsia=".PingFang SC" w:hAnsi="Helvetica Neue" w:cs="Helvetica Neue"/>
            <w:color w:val="DCA10D"/>
          </w:rPr>
          <w:t>https://stackoverflow.com/questions/21076179/pkix-path-building-failed-and-unable-to-find-valid-certification-path-to-requ</w:t>
        </w:r>
      </w:hyperlink>
    </w:p>
    <w:p w14:paraId="5EE02227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</w:p>
    <w:p w14:paraId="578B0A35" w14:textId="11274615" w:rsidR="00BF63C7" w:rsidRDefault="00F63A02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 w:hint="eastAsia"/>
          <w:color w:val="353535"/>
        </w:rPr>
      </w:pPr>
      <w:r w:rsidRPr="00F63A02">
        <w:rPr>
          <w:rFonts w:ascii="Helvetica Neue" w:eastAsia=".PingFang SC" w:hAnsi="Helvetica Neue" w:cs="Helvetica Neue"/>
          <w:color w:val="353535"/>
        </w:rPr>
        <w:drawing>
          <wp:inline distT="0" distB="0" distL="0" distR="0" wp14:anchorId="2AB84768" wp14:editId="38C87617">
            <wp:extent cx="5727700" cy="265303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137D81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</w:p>
    <w:p w14:paraId="62C28711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</w:p>
    <w:p w14:paraId="5BC482C5" w14:textId="77777777" w:rsidR="00BF63C7" w:rsidRDefault="00BF63C7" w:rsidP="00BF63C7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>Configuring Apache HTTP Client Directly</w:t>
      </w:r>
    </w:p>
    <w:p w14:paraId="1CD9B97A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</w:p>
    <w:p w14:paraId="67AD4519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hyperlink r:id="rId12" w:history="1">
        <w:r>
          <w:rPr>
            <w:rFonts w:ascii="Helvetica Neue" w:eastAsia=".PingFang SC" w:hAnsi="Helvetica Neue" w:cs="Helvetica Neue"/>
            <w:color w:val="DCA10D"/>
          </w:rPr>
          <w:t>https://egkatzioura.com/2015/06/25/apache-camel-ssl-on-http4/</w:t>
        </w:r>
      </w:hyperlink>
    </w:p>
    <w:p w14:paraId="7D40D0BB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</w:p>
    <w:p w14:paraId="3A94916B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>SSLHttpClientConfigurer.java</w:t>
      </w:r>
    </w:p>
    <w:p w14:paraId="709B7688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</w:p>
    <w:p w14:paraId="171F363F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package </w:t>
      </w:r>
      <w:proofErr w:type="spellStart"/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org.eventfully</w:t>
      </w:r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.wmbtesting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;</w:t>
      </w:r>
    </w:p>
    <w:p w14:paraId="2370C5A9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</w:p>
    <w:p w14:paraId="385BB5C4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import </w:t>
      </w:r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org.apache</w:t>
      </w:r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.camel.component.http4.HttpClientConfigurer;</w:t>
      </w:r>
    </w:p>
    <w:p w14:paraId="31590415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import </w:t>
      </w:r>
      <w:proofErr w:type="spellStart"/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org.apache</w:t>
      </w:r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.http.config.Registry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;</w:t>
      </w:r>
    </w:p>
    <w:p w14:paraId="3EFE7857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import </w:t>
      </w:r>
      <w:proofErr w:type="spellStart"/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org.apache</w:t>
      </w:r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.http.config.RegistryBuilder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;</w:t>
      </w:r>
    </w:p>
    <w:p w14:paraId="435B6BDC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import </w:t>
      </w:r>
      <w:proofErr w:type="spellStart"/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org.apache</w:t>
      </w:r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.http.conn.HttpClientConnectionManager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;</w:t>
      </w:r>
    </w:p>
    <w:p w14:paraId="2545B0FD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import </w:t>
      </w:r>
      <w:proofErr w:type="spellStart"/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org.apache</w:t>
      </w:r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.http.conn.scheme.Scheme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;</w:t>
      </w:r>
    </w:p>
    <w:p w14:paraId="7DA39A1F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import </w:t>
      </w:r>
      <w:proofErr w:type="spellStart"/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org.apache</w:t>
      </w:r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.http.conn.scheme.SchemeRegistry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;</w:t>
      </w:r>
    </w:p>
    <w:p w14:paraId="085C8AA8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import </w:t>
      </w:r>
      <w:proofErr w:type="spellStart"/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org.apache</w:t>
      </w:r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.http.conn.socket.ConnectionSocketFactory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;</w:t>
      </w:r>
    </w:p>
    <w:p w14:paraId="613FF804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import </w:t>
      </w:r>
      <w:proofErr w:type="spellStart"/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org.apache.http.conn.ssl.SSLSocketFactory</w:t>
      </w:r>
      <w:proofErr w:type="spellEnd"/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;</w:t>
      </w:r>
    </w:p>
    <w:p w14:paraId="6E1A9900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import </w:t>
      </w:r>
      <w:proofErr w:type="spellStart"/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org.apache</w:t>
      </w:r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.http.impl.client.HttpClientBuilder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;</w:t>
      </w:r>
    </w:p>
    <w:p w14:paraId="0D6C9641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import </w:t>
      </w:r>
      <w:proofErr w:type="spellStart"/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org.apache</w:t>
      </w:r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.http.impl.conn.BasicHttpClientConnectionManager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;</w:t>
      </w:r>
    </w:p>
    <w:p w14:paraId="19CCFBD4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</w:p>
    <w:p w14:paraId="67E5C10A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import </w:t>
      </w:r>
      <w:proofErr w:type="spellStart"/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javax.net.ssl.KeyManagerFactory</w:t>
      </w:r>
      <w:proofErr w:type="spellEnd"/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;</w:t>
      </w:r>
    </w:p>
    <w:p w14:paraId="742B9258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import </w:t>
      </w:r>
      <w:proofErr w:type="spellStart"/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javax.net.ssl.SSLContext</w:t>
      </w:r>
      <w:proofErr w:type="spellEnd"/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;</w:t>
      </w:r>
    </w:p>
    <w:p w14:paraId="469A2185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</w:p>
    <w:p w14:paraId="2204C65B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import </w:t>
      </w:r>
      <w:proofErr w:type="spellStart"/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javax.net.ssl.TrustManagerFactory</w:t>
      </w:r>
      <w:proofErr w:type="spellEnd"/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;</w:t>
      </w:r>
    </w:p>
    <w:p w14:paraId="2C3A5F23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import </w:t>
      </w:r>
      <w:proofErr w:type="spellStart"/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java.io.File</w:t>
      </w:r>
      <w:proofErr w:type="spellEnd"/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;</w:t>
      </w:r>
    </w:p>
    <w:p w14:paraId="56607F88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import </w:t>
      </w:r>
      <w:proofErr w:type="spellStart"/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java.io.FileInputStream</w:t>
      </w:r>
      <w:proofErr w:type="spellEnd"/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;</w:t>
      </w:r>
    </w:p>
    <w:p w14:paraId="4F0958A0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import </w:t>
      </w:r>
      <w:proofErr w:type="spellStart"/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java.io.FileNotFoundException</w:t>
      </w:r>
      <w:proofErr w:type="spellEnd"/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;</w:t>
      </w:r>
    </w:p>
    <w:p w14:paraId="3499D242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import </w:t>
      </w:r>
      <w:proofErr w:type="spellStart"/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java.io.IOException</w:t>
      </w:r>
      <w:proofErr w:type="spellEnd"/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;</w:t>
      </w:r>
    </w:p>
    <w:p w14:paraId="0C24098B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</w:p>
    <w:p w14:paraId="5D8ECB9F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import </w:t>
      </w:r>
      <w:proofErr w:type="spellStart"/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java.security</w:t>
      </w:r>
      <w:proofErr w:type="spellEnd"/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.*;</w:t>
      </w:r>
    </w:p>
    <w:p w14:paraId="4A268075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import </w:t>
      </w:r>
      <w:proofErr w:type="spellStart"/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java.security</w:t>
      </w:r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.cert.CertificateException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;</w:t>
      </w:r>
    </w:p>
    <w:p w14:paraId="421ADF59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</w:p>
    <w:p w14:paraId="1BF720D1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>/**</w:t>
      </w:r>
    </w:p>
    <w:p w14:paraId="72B2B057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* Created by 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qianqian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 xml:space="preserve"> on 13/09/2017.</w:t>
      </w:r>
    </w:p>
    <w:p w14:paraId="4C23DF35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*/</w:t>
      </w:r>
    </w:p>
    <w:p w14:paraId="1736D9C9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public class 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SSLHttpClientConfigurer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 xml:space="preserve"> implements 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HttpClientConfigurer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 xml:space="preserve"> {</w:t>
      </w:r>
    </w:p>
    <w:p w14:paraId="2E4DAC38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protected static final String KEYSTORE_PATH = "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src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/test/resources/</w:t>
      </w:r>
      <w:proofErr w:type="spellStart"/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certs.ks</w:t>
      </w:r>
      <w:proofErr w:type="spellEnd"/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";</w:t>
      </w:r>
    </w:p>
    <w:p w14:paraId="74D49CA8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protected static final File KEYSTORE = new File(KEYSTORE_PATH);</w:t>
      </w:r>
    </w:p>
    <w:p w14:paraId="1B8AE1B4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protected static final String SECURE_SOCKET_PROTOCOL = "TLS";</w:t>
      </w:r>
    </w:p>
    <w:p w14:paraId="3A0175DB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protected static final String PASSWORD = "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changeit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";</w:t>
      </w:r>
    </w:p>
    <w:p w14:paraId="651326A0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</w:p>
    <w:p w14:paraId="2ABDC0B0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</w:p>
    <w:p w14:paraId="4C95DD61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@Override</w:t>
      </w:r>
    </w:p>
    <w:p w14:paraId="2C5AA9FB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public void </w:t>
      </w:r>
      <w:proofErr w:type="spellStart"/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configureHttpClient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(</w:t>
      </w:r>
      <w:proofErr w:type="spellStart"/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HttpClientBuilder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 xml:space="preserve"> 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clientBuilder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) {</w:t>
      </w:r>
    </w:p>
    <w:p w14:paraId="2D37D08F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    try {</w:t>
      </w:r>
    </w:p>
    <w:p w14:paraId="5148D7A3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        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KeyStore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 xml:space="preserve"> 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trustStore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 xml:space="preserve"> = 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KeyStore.getInstance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(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KeyStore.getDefaultType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());</w:t>
      </w:r>
    </w:p>
    <w:p w14:paraId="7285724F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        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trustStore.load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 xml:space="preserve">(new 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FileInputStream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 xml:space="preserve">(KEYSTORE), 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PASSWORD.toCharArray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());</w:t>
      </w:r>
    </w:p>
    <w:p w14:paraId="047F48B3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</w:p>
    <w:p w14:paraId="2214A238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        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TrustManagerFactory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 xml:space="preserve"> 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trustManagerFactory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 xml:space="preserve"> = 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TrustManagerFactory.getInstance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(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KeyManagerFactory.getDefaultAlgorithm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());</w:t>
      </w:r>
    </w:p>
    <w:p w14:paraId="0C9FF1BF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        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trustManagerFactory.init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(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trustStore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);</w:t>
      </w:r>
    </w:p>
    <w:p w14:paraId="6F09F716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</w:p>
    <w:p w14:paraId="6C590ADD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        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SSLContext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 xml:space="preserve"> 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sslcontext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 xml:space="preserve"> = 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SSLContext.getInstance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(SECURE_SOCKET_PROTOCOL);</w:t>
      </w:r>
    </w:p>
    <w:p w14:paraId="2F02B480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        </w:t>
      </w:r>
      <w:proofErr w:type="spellStart"/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sslcontext.init</w:t>
      </w:r>
      <w:proofErr w:type="spellEnd"/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 xml:space="preserve">(null, 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trustManagerFactory.getTrustManagers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(), null);</w:t>
      </w:r>
    </w:p>
    <w:p w14:paraId="15D361DA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</w:p>
    <w:p w14:paraId="695DA961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        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SSLSocketFactory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 xml:space="preserve"> factory = new </w:t>
      </w:r>
      <w:proofErr w:type="spellStart"/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SSLSocketFactory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(</w:t>
      </w:r>
      <w:proofErr w:type="spellStart"/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sslcontext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 xml:space="preserve">, 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SSLSocketFactory.ALLOW_ALL_HOSTNAME_VERIFIER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);</w:t>
      </w:r>
    </w:p>
    <w:p w14:paraId="4937EF7D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</w:p>
    <w:p w14:paraId="01EB74EB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        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SchemeRegistry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 xml:space="preserve"> 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schemeReg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 xml:space="preserve"> = new </w:t>
      </w:r>
      <w:proofErr w:type="spellStart"/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SchemeRegistry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(</w:t>
      </w:r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);</w:t>
      </w:r>
    </w:p>
    <w:p w14:paraId="40F0FB11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        final Scheme 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scheme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 xml:space="preserve"> = new </w:t>
      </w:r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Scheme(</w:t>
      </w:r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"https4", 7043, factory);</w:t>
      </w:r>
    </w:p>
    <w:p w14:paraId="77DC8EA5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        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schemeReg.register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(scheme);</w:t>
      </w:r>
    </w:p>
    <w:p w14:paraId="63594E1E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</w:p>
    <w:p w14:paraId="7416D09A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        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clientBuilder.setSSLContext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(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sslcontext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);</w:t>
      </w:r>
    </w:p>
    <w:p w14:paraId="2A4D9FE1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        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clientBuilder.setSSLSocketFactory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(factory);</w:t>
      </w:r>
    </w:p>
    <w:p w14:paraId="7EFB3EFF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</w:p>
    <w:p w14:paraId="07ACA8B0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        Registry&lt;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ConnectionSocketFactory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 xml:space="preserve">&gt; registry = </w:t>
      </w:r>
      <w:proofErr w:type="spellStart"/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RegistryBuilder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.&lt;</w:t>
      </w:r>
      <w:proofErr w:type="spellStart"/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ConnectionSocketFactory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&gt;create()</w:t>
      </w:r>
    </w:p>
    <w:p w14:paraId="05D018B8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                </w:t>
      </w:r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.register</w:t>
      </w:r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("https", factory)</w:t>
      </w:r>
    </w:p>
    <w:p w14:paraId="1B5107D7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                </w:t>
      </w:r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.build</w:t>
      </w:r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();</w:t>
      </w:r>
    </w:p>
    <w:p w14:paraId="0EA6710A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</w:p>
    <w:p w14:paraId="224B4D5F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        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HttpClientConnectionManager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 xml:space="preserve"> 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connectionManager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 xml:space="preserve"> = </w:t>
      </w:r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 xml:space="preserve">new  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BasicHttpClientConnectionManager</w:t>
      </w:r>
      <w:proofErr w:type="spellEnd"/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(registry);</w:t>
      </w:r>
    </w:p>
    <w:p w14:paraId="3DE40CF4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</w:p>
    <w:p w14:paraId="70D1C581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        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clientBuilder.setConnectionManager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(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connectionManager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>);</w:t>
      </w:r>
    </w:p>
    <w:p w14:paraId="3A92D00A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</w:p>
    <w:p w14:paraId="2D43D1F2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    } catch (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CertificateException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 xml:space="preserve"> e) {</w:t>
      </w:r>
    </w:p>
    <w:p w14:paraId="1DDA013D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        </w:t>
      </w:r>
      <w:proofErr w:type="spellStart"/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e.printStackTrace</w:t>
      </w:r>
      <w:proofErr w:type="spellEnd"/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();</w:t>
      </w:r>
    </w:p>
    <w:p w14:paraId="4F6E5035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    } catch (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NoSuchAlgorithmException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 xml:space="preserve"> e) {</w:t>
      </w:r>
    </w:p>
    <w:p w14:paraId="5607F34B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        </w:t>
      </w:r>
      <w:proofErr w:type="spellStart"/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e.printStackTrace</w:t>
      </w:r>
      <w:proofErr w:type="spellEnd"/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();</w:t>
      </w:r>
    </w:p>
    <w:p w14:paraId="0A0D6F9F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    } catch (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KeyStoreException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 xml:space="preserve"> e) {</w:t>
      </w:r>
    </w:p>
    <w:p w14:paraId="407FE567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        </w:t>
      </w:r>
      <w:proofErr w:type="spellStart"/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e.printStackTrace</w:t>
      </w:r>
      <w:proofErr w:type="spellEnd"/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();</w:t>
      </w:r>
    </w:p>
    <w:p w14:paraId="05907491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    } catch (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KeyManagementException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 xml:space="preserve"> e) {</w:t>
      </w:r>
    </w:p>
    <w:p w14:paraId="11D4917B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        </w:t>
      </w:r>
      <w:proofErr w:type="spellStart"/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e.printStackTrace</w:t>
      </w:r>
      <w:proofErr w:type="spellEnd"/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();</w:t>
      </w:r>
    </w:p>
    <w:p w14:paraId="22DDD501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    } catch (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FileNotFoundException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 xml:space="preserve"> e) {</w:t>
      </w:r>
    </w:p>
    <w:p w14:paraId="33415F7B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        </w:t>
      </w:r>
      <w:proofErr w:type="spellStart"/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e.printStackTrace</w:t>
      </w:r>
      <w:proofErr w:type="spellEnd"/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();</w:t>
      </w:r>
    </w:p>
    <w:p w14:paraId="6DF8BC89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    } catch (</w:t>
      </w:r>
      <w:proofErr w:type="spellStart"/>
      <w:r>
        <w:rPr>
          <w:rFonts w:ascii="Helvetica Neue" w:eastAsia=".PingFang SC" w:hAnsi="Helvetica Neue" w:cs="Helvetica Neue"/>
          <w:i/>
          <w:iCs/>
          <w:color w:val="353535"/>
        </w:rPr>
        <w:t>IOException</w:t>
      </w:r>
      <w:proofErr w:type="spellEnd"/>
      <w:r>
        <w:rPr>
          <w:rFonts w:ascii="Helvetica Neue" w:eastAsia=".PingFang SC" w:hAnsi="Helvetica Neue" w:cs="Helvetica Neue"/>
          <w:i/>
          <w:iCs/>
          <w:color w:val="353535"/>
        </w:rPr>
        <w:t xml:space="preserve"> e) {</w:t>
      </w:r>
    </w:p>
    <w:p w14:paraId="7A65BF37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        </w:t>
      </w:r>
      <w:proofErr w:type="spellStart"/>
      <w:proofErr w:type="gramStart"/>
      <w:r>
        <w:rPr>
          <w:rFonts w:ascii="Helvetica Neue" w:eastAsia=".PingFang SC" w:hAnsi="Helvetica Neue" w:cs="Helvetica Neue"/>
          <w:i/>
          <w:iCs/>
          <w:color w:val="353535"/>
        </w:rPr>
        <w:t>e.printStackTrace</w:t>
      </w:r>
      <w:proofErr w:type="spellEnd"/>
      <w:proofErr w:type="gramEnd"/>
      <w:r>
        <w:rPr>
          <w:rFonts w:ascii="Helvetica Neue" w:eastAsia=".PingFang SC" w:hAnsi="Helvetica Neue" w:cs="Helvetica Neue"/>
          <w:i/>
          <w:iCs/>
          <w:color w:val="353535"/>
        </w:rPr>
        <w:t>();</w:t>
      </w:r>
    </w:p>
    <w:p w14:paraId="2C658D1B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    }</w:t>
      </w:r>
    </w:p>
    <w:p w14:paraId="4EE2FC7B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i/>
          <w:iCs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 xml:space="preserve">    }</w:t>
      </w:r>
    </w:p>
    <w:p w14:paraId="74FCD2F2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i/>
          <w:iCs/>
          <w:color w:val="353535"/>
        </w:rPr>
        <w:t>}</w:t>
      </w:r>
    </w:p>
    <w:p w14:paraId="22358D12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</w:p>
    <w:p w14:paraId="7B71A874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</w:p>
    <w:p w14:paraId="52585DD4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</w:p>
    <w:p w14:paraId="2314793D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>WmqConfig.java</w:t>
      </w:r>
    </w:p>
    <w:p w14:paraId="637BF03A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</w:p>
    <w:p w14:paraId="24BBBD75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   @</w:t>
      </w:r>
      <w:proofErr w:type="gramStart"/>
      <w:r>
        <w:rPr>
          <w:rFonts w:ascii="Helvetica Neue" w:eastAsia=".PingFang SC" w:hAnsi="Helvetica Neue" w:cs="Helvetica Neue"/>
          <w:color w:val="353535"/>
        </w:rPr>
        <w:t>Bean(</w:t>
      </w:r>
      <w:proofErr w:type="gramEnd"/>
      <w:r>
        <w:rPr>
          <w:rFonts w:ascii="Helvetica Neue" w:eastAsia=".PingFang SC" w:hAnsi="Helvetica Neue" w:cs="Helvetica Neue"/>
          <w:color w:val="353535"/>
        </w:rPr>
        <w:t>name = "</w:t>
      </w:r>
      <w:proofErr w:type="spellStart"/>
      <w:r>
        <w:rPr>
          <w:rFonts w:ascii="Helvetica Neue" w:eastAsia=".PingFang SC" w:hAnsi="Helvetica Neue" w:cs="Helvetica Neue"/>
          <w:color w:val="353535"/>
        </w:rPr>
        <w:t>sslHttpClientConfigurer</w:t>
      </w:r>
      <w:proofErr w:type="spellEnd"/>
      <w:r>
        <w:rPr>
          <w:rFonts w:ascii="Helvetica Neue" w:eastAsia=".PingFang SC" w:hAnsi="Helvetica Neue" w:cs="Helvetica Neue"/>
          <w:color w:val="353535"/>
        </w:rPr>
        <w:t>")</w:t>
      </w:r>
    </w:p>
    <w:p w14:paraId="516009EB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   public </w:t>
      </w:r>
      <w:proofErr w:type="spellStart"/>
      <w:r>
        <w:rPr>
          <w:rFonts w:ascii="Helvetica Neue" w:eastAsia=".PingFang SC" w:hAnsi="Helvetica Neue" w:cs="Helvetica Neue"/>
          <w:color w:val="353535"/>
        </w:rPr>
        <w:t>SSLHttpClientConfigurer</w:t>
      </w:r>
      <w:proofErr w:type="spellEnd"/>
      <w:r>
        <w:rPr>
          <w:rFonts w:ascii="Helvetica Neue" w:eastAsia=".PingFang SC" w:hAnsi="Helvetica Neue" w:cs="Helvetica Neue"/>
          <w:color w:val="353535"/>
        </w:rPr>
        <w:t xml:space="preserve"> </w:t>
      </w:r>
      <w:proofErr w:type="spellStart"/>
      <w:proofErr w:type="gramStart"/>
      <w:r>
        <w:rPr>
          <w:rFonts w:ascii="Helvetica Neue" w:eastAsia=".PingFang SC" w:hAnsi="Helvetica Neue" w:cs="Helvetica Neue"/>
          <w:color w:val="353535"/>
        </w:rPr>
        <w:t>sslHttpClientConfigurer</w:t>
      </w:r>
      <w:proofErr w:type="spellEnd"/>
      <w:r>
        <w:rPr>
          <w:rFonts w:ascii="Helvetica Neue" w:eastAsia=".PingFang SC" w:hAnsi="Helvetica Neue" w:cs="Helvetica Neue"/>
          <w:color w:val="353535"/>
        </w:rPr>
        <w:t>(</w:t>
      </w:r>
      <w:proofErr w:type="gramEnd"/>
      <w:r>
        <w:rPr>
          <w:rFonts w:ascii="Helvetica Neue" w:eastAsia=".PingFang SC" w:hAnsi="Helvetica Neue" w:cs="Helvetica Neue"/>
          <w:color w:val="353535"/>
        </w:rPr>
        <w:t>) {</w:t>
      </w:r>
    </w:p>
    <w:p w14:paraId="6C696318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       </w:t>
      </w:r>
      <w:proofErr w:type="spellStart"/>
      <w:r>
        <w:rPr>
          <w:rFonts w:ascii="Helvetica Neue" w:eastAsia=".PingFang SC" w:hAnsi="Helvetica Neue" w:cs="Helvetica Neue"/>
          <w:color w:val="353535"/>
        </w:rPr>
        <w:t>SSLHttpClientConfigurer</w:t>
      </w:r>
      <w:proofErr w:type="spellEnd"/>
      <w:r>
        <w:rPr>
          <w:rFonts w:ascii="Helvetica Neue" w:eastAsia=".PingFang SC" w:hAnsi="Helvetica Neue" w:cs="Helvetica Neue"/>
          <w:color w:val="353535"/>
        </w:rPr>
        <w:t xml:space="preserve"> </w:t>
      </w:r>
      <w:proofErr w:type="spellStart"/>
      <w:r>
        <w:rPr>
          <w:rFonts w:ascii="Helvetica Neue" w:eastAsia=".PingFang SC" w:hAnsi="Helvetica Neue" w:cs="Helvetica Neue"/>
          <w:color w:val="353535"/>
        </w:rPr>
        <w:t>sslHttpClientConfigurer</w:t>
      </w:r>
      <w:proofErr w:type="spellEnd"/>
      <w:r>
        <w:rPr>
          <w:rFonts w:ascii="Helvetica Neue" w:eastAsia=".PingFang SC" w:hAnsi="Helvetica Neue" w:cs="Helvetica Neue"/>
          <w:color w:val="353535"/>
        </w:rPr>
        <w:t xml:space="preserve"> = new </w:t>
      </w:r>
      <w:proofErr w:type="spellStart"/>
      <w:proofErr w:type="gramStart"/>
      <w:r>
        <w:rPr>
          <w:rFonts w:ascii="Helvetica Neue" w:eastAsia=".PingFang SC" w:hAnsi="Helvetica Neue" w:cs="Helvetica Neue"/>
          <w:color w:val="353535"/>
        </w:rPr>
        <w:t>SSLHttpClientConfigurer</w:t>
      </w:r>
      <w:proofErr w:type="spellEnd"/>
      <w:r>
        <w:rPr>
          <w:rFonts w:ascii="Helvetica Neue" w:eastAsia=".PingFang SC" w:hAnsi="Helvetica Neue" w:cs="Helvetica Neue"/>
          <w:color w:val="353535"/>
        </w:rPr>
        <w:t>(</w:t>
      </w:r>
      <w:proofErr w:type="gramEnd"/>
      <w:r>
        <w:rPr>
          <w:rFonts w:ascii="Helvetica Neue" w:eastAsia=".PingFang SC" w:hAnsi="Helvetica Neue" w:cs="Helvetica Neue"/>
          <w:color w:val="353535"/>
        </w:rPr>
        <w:t>);</w:t>
      </w:r>
    </w:p>
    <w:p w14:paraId="220B910C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//        </w:t>
      </w:r>
      <w:proofErr w:type="spellStart"/>
      <w:r>
        <w:rPr>
          <w:rFonts w:ascii="Helvetica Neue" w:eastAsia=".PingFang SC" w:hAnsi="Helvetica Neue" w:cs="Helvetica Neue"/>
          <w:color w:val="353535"/>
        </w:rPr>
        <w:t>KeyStore</w:t>
      </w:r>
      <w:proofErr w:type="spellEnd"/>
      <w:r>
        <w:rPr>
          <w:rFonts w:ascii="Helvetica Neue" w:eastAsia=".PingFang SC" w:hAnsi="Helvetica Neue" w:cs="Helvetica Neue"/>
          <w:color w:val="353535"/>
        </w:rPr>
        <w:t xml:space="preserve"> </w:t>
      </w:r>
      <w:proofErr w:type="spellStart"/>
      <w:r>
        <w:rPr>
          <w:rFonts w:ascii="Helvetica Neue" w:eastAsia=".PingFang SC" w:hAnsi="Helvetica Neue" w:cs="Helvetica Neue"/>
          <w:color w:val="353535"/>
        </w:rPr>
        <w:t>keystore</w:t>
      </w:r>
      <w:proofErr w:type="spellEnd"/>
      <w:r>
        <w:rPr>
          <w:rFonts w:ascii="Helvetica Neue" w:eastAsia=".PingFang SC" w:hAnsi="Helvetica Neue" w:cs="Helvetica Neue"/>
          <w:color w:val="353535"/>
        </w:rPr>
        <w:t xml:space="preserve"> = ...;</w:t>
      </w:r>
    </w:p>
    <w:p w14:paraId="30C8409E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//        </w:t>
      </w:r>
      <w:proofErr w:type="spellStart"/>
      <w:r>
        <w:rPr>
          <w:rFonts w:ascii="Helvetica Neue" w:eastAsia=".PingFang SC" w:hAnsi="Helvetica Neue" w:cs="Helvetica Neue"/>
          <w:color w:val="353535"/>
        </w:rPr>
        <w:t>KeyStore</w:t>
      </w:r>
      <w:proofErr w:type="spellEnd"/>
      <w:r>
        <w:rPr>
          <w:rFonts w:ascii="Helvetica Neue" w:eastAsia=".PingFang SC" w:hAnsi="Helvetica Neue" w:cs="Helvetica Neue"/>
          <w:color w:val="353535"/>
        </w:rPr>
        <w:t xml:space="preserve"> </w:t>
      </w:r>
      <w:proofErr w:type="spellStart"/>
      <w:r>
        <w:rPr>
          <w:rFonts w:ascii="Helvetica Neue" w:eastAsia=".PingFang SC" w:hAnsi="Helvetica Neue" w:cs="Helvetica Neue"/>
          <w:color w:val="353535"/>
        </w:rPr>
        <w:t>truststore</w:t>
      </w:r>
      <w:proofErr w:type="spellEnd"/>
      <w:r>
        <w:rPr>
          <w:rFonts w:ascii="Helvetica Neue" w:eastAsia=".PingFang SC" w:hAnsi="Helvetica Neue" w:cs="Helvetica Neue"/>
          <w:color w:val="353535"/>
        </w:rPr>
        <w:t xml:space="preserve"> = ...;</w:t>
      </w:r>
    </w:p>
    <w:p w14:paraId="0D63BD47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>//</w:t>
      </w:r>
    </w:p>
    <w:p w14:paraId="4660F208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//        </w:t>
      </w:r>
      <w:proofErr w:type="spellStart"/>
      <w:r>
        <w:rPr>
          <w:rFonts w:ascii="Helvetica Neue" w:eastAsia=".PingFang SC" w:hAnsi="Helvetica Neue" w:cs="Helvetica Neue"/>
          <w:color w:val="353535"/>
        </w:rPr>
        <w:t>SchemeRegistry</w:t>
      </w:r>
      <w:proofErr w:type="spellEnd"/>
      <w:r>
        <w:rPr>
          <w:rFonts w:ascii="Helvetica Neue" w:eastAsia=".PingFang SC" w:hAnsi="Helvetica Neue" w:cs="Helvetica Neue"/>
          <w:color w:val="353535"/>
        </w:rPr>
        <w:t xml:space="preserve"> registry = new </w:t>
      </w:r>
      <w:proofErr w:type="spellStart"/>
      <w:proofErr w:type="gramStart"/>
      <w:r>
        <w:rPr>
          <w:rFonts w:ascii="Helvetica Neue" w:eastAsia=".PingFang SC" w:hAnsi="Helvetica Neue" w:cs="Helvetica Neue"/>
          <w:color w:val="353535"/>
        </w:rPr>
        <w:t>SchemeRegistry</w:t>
      </w:r>
      <w:proofErr w:type="spellEnd"/>
      <w:r>
        <w:rPr>
          <w:rFonts w:ascii="Helvetica Neue" w:eastAsia=".PingFang SC" w:hAnsi="Helvetica Neue" w:cs="Helvetica Neue"/>
          <w:color w:val="353535"/>
        </w:rPr>
        <w:t>(</w:t>
      </w:r>
      <w:proofErr w:type="gramEnd"/>
      <w:r>
        <w:rPr>
          <w:rFonts w:ascii="Helvetica Neue" w:eastAsia=".PingFang SC" w:hAnsi="Helvetica Neue" w:cs="Helvetica Neue"/>
          <w:color w:val="353535"/>
        </w:rPr>
        <w:t>);</w:t>
      </w:r>
    </w:p>
    <w:p w14:paraId="10320150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//        </w:t>
      </w:r>
      <w:proofErr w:type="spellStart"/>
      <w:proofErr w:type="gramStart"/>
      <w:r>
        <w:rPr>
          <w:rFonts w:ascii="Helvetica Neue" w:eastAsia=".PingFang SC" w:hAnsi="Helvetica Neue" w:cs="Helvetica Neue"/>
          <w:color w:val="353535"/>
        </w:rPr>
        <w:t>registry.register</w:t>
      </w:r>
      <w:proofErr w:type="spellEnd"/>
      <w:proofErr w:type="gramEnd"/>
      <w:r>
        <w:rPr>
          <w:rFonts w:ascii="Helvetica Neue" w:eastAsia=".PingFang SC" w:hAnsi="Helvetica Neue" w:cs="Helvetica Neue"/>
          <w:color w:val="353535"/>
        </w:rPr>
        <w:t xml:space="preserve">(new Scheme("https", 443, new </w:t>
      </w:r>
      <w:proofErr w:type="spellStart"/>
      <w:r>
        <w:rPr>
          <w:rFonts w:ascii="Helvetica Neue" w:eastAsia=".PingFang SC" w:hAnsi="Helvetica Neue" w:cs="Helvetica Neue"/>
          <w:color w:val="353535"/>
        </w:rPr>
        <w:t>SSLSocketFactory</w:t>
      </w:r>
      <w:proofErr w:type="spellEnd"/>
      <w:r>
        <w:rPr>
          <w:rFonts w:ascii="Helvetica Neue" w:eastAsia=".PingFang SC" w:hAnsi="Helvetica Neue" w:cs="Helvetica Neue"/>
          <w:color w:val="353535"/>
        </w:rPr>
        <w:t>(</w:t>
      </w:r>
      <w:proofErr w:type="spellStart"/>
      <w:r>
        <w:rPr>
          <w:rFonts w:ascii="Helvetica Neue" w:eastAsia=".PingFang SC" w:hAnsi="Helvetica Neue" w:cs="Helvetica Neue"/>
          <w:color w:val="353535"/>
        </w:rPr>
        <w:t>keystore</w:t>
      </w:r>
      <w:proofErr w:type="spellEnd"/>
      <w:r>
        <w:rPr>
          <w:rFonts w:ascii="Helvetica Neue" w:eastAsia=".PingFang SC" w:hAnsi="Helvetica Neue" w:cs="Helvetica Neue"/>
          <w:color w:val="353535"/>
        </w:rPr>
        <w:t>, "</w:t>
      </w:r>
      <w:proofErr w:type="spellStart"/>
      <w:r>
        <w:rPr>
          <w:rFonts w:ascii="Helvetica Neue" w:eastAsia=".PingFang SC" w:hAnsi="Helvetica Neue" w:cs="Helvetica Neue"/>
          <w:color w:val="353535"/>
        </w:rPr>
        <w:t>mypassword</w:t>
      </w:r>
      <w:proofErr w:type="spellEnd"/>
      <w:r>
        <w:rPr>
          <w:rFonts w:ascii="Helvetica Neue" w:eastAsia=".PingFang SC" w:hAnsi="Helvetica Neue" w:cs="Helvetica Neue"/>
          <w:color w:val="353535"/>
        </w:rPr>
        <w:t xml:space="preserve">", </w:t>
      </w:r>
      <w:proofErr w:type="spellStart"/>
      <w:r>
        <w:rPr>
          <w:rFonts w:ascii="Helvetica Neue" w:eastAsia=".PingFang SC" w:hAnsi="Helvetica Neue" w:cs="Helvetica Neue"/>
          <w:color w:val="353535"/>
        </w:rPr>
        <w:t>truststore</w:t>
      </w:r>
      <w:proofErr w:type="spellEnd"/>
      <w:r>
        <w:rPr>
          <w:rFonts w:ascii="Helvetica Neue" w:eastAsia=".PingFang SC" w:hAnsi="Helvetica Neue" w:cs="Helvetica Neue"/>
          <w:color w:val="353535"/>
        </w:rPr>
        <w:t>)));</w:t>
      </w:r>
    </w:p>
    <w:p w14:paraId="69691CD2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       return </w:t>
      </w:r>
      <w:proofErr w:type="spellStart"/>
      <w:r>
        <w:rPr>
          <w:rFonts w:ascii="Helvetica Neue" w:eastAsia=".PingFang SC" w:hAnsi="Helvetica Neue" w:cs="Helvetica Neue"/>
          <w:color w:val="353535"/>
        </w:rPr>
        <w:t>sslHttpClientConfigurer</w:t>
      </w:r>
      <w:proofErr w:type="spellEnd"/>
      <w:r>
        <w:rPr>
          <w:rFonts w:ascii="Helvetica Neue" w:eastAsia=".PingFang SC" w:hAnsi="Helvetica Neue" w:cs="Helvetica Neue"/>
          <w:color w:val="353535"/>
        </w:rPr>
        <w:t>;</w:t>
      </w:r>
    </w:p>
    <w:p w14:paraId="00839E6D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    }</w:t>
      </w:r>
    </w:p>
    <w:p w14:paraId="546171EB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</w:p>
    <w:p w14:paraId="395C38A9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</w:p>
    <w:p w14:paraId="21F68D1A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</w:p>
    <w:p w14:paraId="0A8FF2E5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proofErr w:type="spellStart"/>
      <w:r>
        <w:rPr>
          <w:rFonts w:ascii="Helvetica Neue" w:eastAsia=".PingFang SC" w:hAnsi="Helvetica Neue" w:cs="Helvetica Neue"/>
          <w:color w:val="353535"/>
        </w:rPr>
        <w:t>TestCase</w:t>
      </w:r>
      <w:proofErr w:type="spellEnd"/>
      <w:r>
        <w:rPr>
          <w:rFonts w:ascii="Helvetica Neue" w:eastAsia=".PingFang SC" w:hAnsi="Helvetica Neue" w:cs="Helvetica Neue"/>
          <w:color w:val="353535"/>
        </w:rPr>
        <w:t>: HttpJsonRequestTest.java</w:t>
      </w:r>
    </w:p>
    <w:p w14:paraId="4F65E381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</w:p>
    <w:p w14:paraId="12D59B11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Map&lt;String, Object&gt; headers = new </w:t>
      </w:r>
      <w:proofErr w:type="spellStart"/>
      <w:r>
        <w:rPr>
          <w:rFonts w:ascii="Helvetica Neue" w:eastAsia=".PingFang SC" w:hAnsi="Helvetica Neue" w:cs="Helvetica Neue"/>
          <w:color w:val="353535"/>
        </w:rPr>
        <w:t>HashMap</w:t>
      </w:r>
      <w:proofErr w:type="spellEnd"/>
      <w:r>
        <w:rPr>
          <w:rFonts w:ascii="Helvetica Neue" w:eastAsia=".PingFang SC" w:hAnsi="Helvetica Neue" w:cs="Helvetica Neue"/>
          <w:color w:val="353535"/>
        </w:rPr>
        <w:t>&lt;</w:t>
      </w:r>
      <w:proofErr w:type="gramStart"/>
      <w:r>
        <w:rPr>
          <w:rFonts w:ascii="Helvetica Neue" w:eastAsia=".PingFang SC" w:hAnsi="Helvetica Neue" w:cs="Helvetica Neue"/>
          <w:color w:val="353535"/>
        </w:rPr>
        <w:t>&gt;(</w:t>
      </w:r>
      <w:proofErr w:type="gramEnd"/>
      <w:r>
        <w:rPr>
          <w:rFonts w:ascii="Helvetica Neue" w:eastAsia=".PingFang SC" w:hAnsi="Helvetica Neue" w:cs="Helvetica Neue"/>
          <w:color w:val="353535"/>
        </w:rPr>
        <w:t>);</w:t>
      </w:r>
    </w:p>
    <w:p w14:paraId="27AA8E6E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proofErr w:type="spellStart"/>
      <w:proofErr w:type="gramStart"/>
      <w:r>
        <w:rPr>
          <w:rFonts w:ascii="Helvetica Neue" w:eastAsia=".PingFang SC" w:hAnsi="Helvetica Neue" w:cs="Helvetica Neue"/>
          <w:color w:val="353535"/>
        </w:rPr>
        <w:t>headers.put</w:t>
      </w:r>
      <w:proofErr w:type="spellEnd"/>
      <w:r>
        <w:rPr>
          <w:rFonts w:ascii="Helvetica Neue" w:eastAsia=".PingFang SC" w:hAnsi="Helvetica Neue" w:cs="Helvetica Neue"/>
          <w:color w:val="353535"/>
        </w:rPr>
        <w:t>(</w:t>
      </w:r>
      <w:proofErr w:type="spellStart"/>
      <w:proofErr w:type="gramEnd"/>
      <w:r>
        <w:rPr>
          <w:rFonts w:ascii="Helvetica Neue" w:eastAsia=".PingFang SC" w:hAnsi="Helvetica Neue" w:cs="Helvetica Neue"/>
          <w:color w:val="353535"/>
        </w:rPr>
        <w:t>Exchange.HTTP_METHOD</w:t>
      </w:r>
      <w:proofErr w:type="spellEnd"/>
      <w:r>
        <w:rPr>
          <w:rFonts w:ascii="Helvetica Neue" w:eastAsia=".PingFang SC" w:hAnsi="Helvetica Neue" w:cs="Helvetica Neue"/>
          <w:color w:val="353535"/>
        </w:rPr>
        <w:t>, "GET");</w:t>
      </w:r>
    </w:p>
    <w:p w14:paraId="5526CEBA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</w:p>
    <w:p w14:paraId="4CD59B53" w14:textId="77777777" w:rsidR="00BF63C7" w:rsidRDefault="00BF63C7" w:rsidP="00BF63C7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String reply = </w:t>
      </w:r>
      <w:proofErr w:type="spellStart"/>
      <w:proofErr w:type="gramStart"/>
      <w:r>
        <w:rPr>
          <w:rFonts w:ascii="Helvetica Neue" w:eastAsia=".PingFang SC" w:hAnsi="Helvetica Neue" w:cs="Helvetica Neue"/>
          <w:color w:val="353535"/>
        </w:rPr>
        <w:t>producer.requestBodyAndHeaders</w:t>
      </w:r>
      <w:proofErr w:type="spellEnd"/>
      <w:proofErr w:type="gramEnd"/>
      <w:r>
        <w:rPr>
          <w:rFonts w:ascii="Helvetica Neue" w:eastAsia=".PingFang SC" w:hAnsi="Helvetica Neue" w:cs="Helvetica Neue"/>
          <w:color w:val="353535"/>
        </w:rPr>
        <w:t xml:space="preserve">("https4:sbybz2070.sby.ibm.com:7084/jsonrequest*?httpClientConfigurer=sslHttpClientConfigurer", "", headers, </w:t>
      </w:r>
      <w:proofErr w:type="spellStart"/>
      <w:r>
        <w:rPr>
          <w:rFonts w:ascii="Helvetica Neue" w:eastAsia=".PingFang SC" w:hAnsi="Helvetica Neue" w:cs="Helvetica Neue"/>
          <w:color w:val="353535"/>
        </w:rPr>
        <w:t>String.class</w:t>
      </w:r>
      <w:proofErr w:type="spellEnd"/>
      <w:r>
        <w:rPr>
          <w:rFonts w:ascii="Helvetica Neue" w:eastAsia=".PingFang SC" w:hAnsi="Helvetica Neue" w:cs="Helvetica Neue"/>
          <w:color w:val="353535"/>
        </w:rPr>
        <w:t>);</w:t>
      </w:r>
    </w:p>
    <w:p w14:paraId="6EAA96B9" w14:textId="39B48C41" w:rsidR="00BF63C7" w:rsidRPr="005350F3" w:rsidRDefault="00BF63C7" w:rsidP="00BF63C7">
      <w:pPr>
        <w:rPr>
          <w:rFonts w:hint="eastAsia"/>
          <w:sz w:val="32"/>
          <w:szCs w:val="32"/>
        </w:rPr>
      </w:pPr>
      <w:proofErr w:type="spellStart"/>
      <w:r>
        <w:rPr>
          <w:rFonts w:ascii="Helvetica Neue" w:eastAsia=".PingFang SC" w:hAnsi="Helvetica Neue" w:cs="Helvetica Neue"/>
          <w:color w:val="353535"/>
        </w:rPr>
        <w:t>assertNotNull</w:t>
      </w:r>
      <w:proofErr w:type="spellEnd"/>
      <w:r>
        <w:rPr>
          <w:rFonts w:ascii="Helvetica Neue" w:eastAsia=".PingFang SC" w:hAnsi="Helvetica Neue" w:cs="Helvetica Neue"/>
          <w:color w:val="353535"/>
        </w:rPr>
        <w:t>(reply);</w:t>
      </w:r>
    </w:p>
    <w:sectPr w:rsidR="00BF63C7" w:rsidRPr="005350F3" w:rsidSect="004A1C4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F3"/>
    <w:rsid w:val="004A1C45"/>
    <w:rsid w:val="005350F3"/>
    <w:rsid w:val="00707271"/>
    <w:rsid w:val="00755DDA"/>
    <w:rsid w:val="00BF63C7"/>
    <w:rsid w:val="00F6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843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https://egkatzioura.com/2015/06/25/apache-camel-ssl-on-http4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gicmonster.com/kb/prg/java/ssl/pkix_path_building_failed.html" TargetMode="External"/><Relationship Id="rId6" Type="http://schemas.openxmlformats.org/officeDocument/2006/relationships/hyperlink" Target="http://blog.csdn.net/liuxiao723846/article/details/52695549" TargetMode="External"/><Relationship Id="rId7" Type="http://schemas.openxmlformats.org/officeDocument/2006/relationships/hyperlink" Target="https://stackoverflow.com/questions/5706166/apache-camel-http-and-ssl" TargetMode="External"/><Relationship Id="rId8" Type="http://schemas.openxmlformats.org/officeDocument/2006/relationships/hyperlink" Target="http://camel.apache.org/http4.html#HTTP4-UsingtheJSSEConfigurationUtility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stackoverflow.com/questions/21076179/pkix-path-building-failed-and-unable-to-find-valid-certification-path-to-req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970</Words>
  <Characters>5530</Characters>
  <Application>Microsoft Macintosh Word</Application>
  <DocSecurity>0</DocSecurity>
  <Lines>46</Lines>
  <Paragraphs>12</Paragraphs>
  <ScaleCrop>false</ScaleCrop>
  <LinksUpToDate>false</LinksUpToDate>
  <CharactersWithSpaces>6488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Qian Liu</dc:creator>
  <cp:keywords/>
  <dc:description/>
  <cp:lastModifiedBy>Qian Qian Liu</cp:lastModifiedBy>
  <cp:revision>4</cp:revision>
  <dcterms:created xsi:type="dcterms:W3CDTF">2018-02-08T03:41:00Z</dcterms:created>
  <dcterms:modified xsi:type="dcterms:W3CDTF">2018-02-08T03:43:00Z</dcterms:modified>
</cp:coreProperties>
</file>